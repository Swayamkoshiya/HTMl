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484C6" w14:textId="77777777" w:rsidR="008D5896" w:rsidRPr="001A012D" w:rsidRDefault="008D5896" w:rsidP="008D5896">
      <w:pPr>
        <w:pStyle w:val="Heading6"/>
        <w:jc w:val="center"/>
        <w:rPr>
          <w:i/>
          <w:iCs/>
          <w:color w:val="000000" w:themeColor="text1"/>
          <w:sz w:val="32"/>
          <w:szCs w:val="32"/>
        </w:rPr>
      </w:pPr>
      <w:r w:rsidRPr="001A012D">
        <w:rPr>
          <w:i/>
          <w:iCs/>
          <w:color w:val="000000" w:themeColor="text1"/>
          <w:sz w:val="32"/>
          <w:szCs w:val="32"/>
        </w:rPr>
        <w:t>Web Designing Assignment</w:t>
      </w:r>
    </w:p>
    <w:p w14:paraId="38E67546" w14:textId="77777777" w:rsidR="008D5896" w:rsidRPr="001A012D" w:rsidRDefault="008D5896" w:rsidP="008D5896">
      <w:pPr>
        <w:jc w:val="center"/>
        <w:rPr>
          <w:i/>
          <w:iCs/>
          <w:color w:val="000000" w:themeColor="text1"/>
          <w:sz w:val="32"/>
          <w:szCs w:val="32"/>
        </w:rPr>
      </w:pPr>
      <w:r w:rsidRPr="001A012D">
        <w:rPr>
          <w:i/>
          <w:iCs/>
          <w:color w:val="000000" w:themeColor="text1"/>
          <w:sz w:val="32"/>
          <w:szCs w:val="32"/>
        </w:rPr>
        <w:t>Term-1</w:t>
      </w:r>
    </w:p>
    <w:p w14:paraId="7C2DD3FF" w14:textId="5233A655" w:rsidR="008D5896" w:rsidRPr="001A012D" w:rsidRDefault="008D5896" w:rsidP="008D5896">
      <w:pPr>
        <w:jc w:val="center"/>
        <w:rPr>
          <w:i/>
          <w:iCs/>
          <w:color w:val="000000" w:themeColor="text1"/>
          <w:sz w:val="32"/>
          <w:szCs w:val="32"/>
        </w:rPr>
      </w:pPr>
      <w:r w:rsidRPr="001A012D">
        <w:rPr>
          <w:i/>
          <w:iCs/>
          <w:color w:val="000000" w:themeColor="text1"/>
          <w:sz w:val="32"/>
          <w:szCs w:val="32"/>
        </w:rPr>
        <w:t>Module (HTML) -1</w:t>
      </w:r>
    </w:p>
    <w:p w14:paraId="44BF44EE" w14:textId="77777777" w:rsidR="008D5896" w:rsidRDefault="008D5896" w:rsidP="008D5896">
      <w:pPr>
        <w:jc w:val="center"/>
      </w:pPr>
    </w:p>
    <w:p w14:paraId="1C6B5FBB" w14:textId="77777777" w:rsidR="008D5896" w:rsidRDefault="008D5896" w:rsidP="008D5896">
      <w:pPr>
        <w:jc w:val="center"/>
      </w:pPr>
    </w:p>
    <w:p w14:paraId="052AC81D" w14:textId="77777777" w:rsidR="008D5896" w:rsidRDefault="008D5896" w:rsidP="008D5896">
      <w:r>
        <w:t>• Are the HTML tags and elements the same thing?</w:t>
      </w:r>
    </w:p>
    <w:p w14:paraId="7520BDE4" w14:textId="77777777" w:rsidR="008D5896" w:rsidRPr="008D5896" w:rsidRDefault="008D5896" w:rsidP="008D589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val="en-IN" w:eastAsia="en-IN"/>
        </w:rPr>
      </w:pPr>
      <w:proofErr w:type="gramStart"/>
      <w:r>
        <w:t>Ans</w:t>
      </w:r>
      <w:r>
        <w:rPr>
          <w:vertAlign w:val="subscript"/>
        </w:rPr>
        <w:t xml:space="preserve"> :</w:t>
      </w:r>
      <w:proofErr w:type="gramEnd"/>
      <w:r>
        <w:rPr>
          <w:vertAlign w:val="subscript"/>
        </w:rPr>
        <w:t xml:space="preserve"> </w:t>
      </w:r>
      <w:r w:rsidRPr="008D5896">
        <w:rPr>
          <w:rFonts w:ascii="Segoe UI" w:eastAsia="Times New Roman" w:hAnsi="Segoe UI" w:cs="Segoe UI"/>
          <w:color w:val="374151"/>
          <w:lang w:val="en-IN" w:eastAsia="en-IN"/>
        </w:rPr>
        <w:t xml:space="preserve">In HTML (Hypertext Markup Language), tags are used to define the structure and presentation of the content within a web page. Tags are written as opening and closing pairs enclosed in angle brackets ("&lt; &gt;"), and they surround specific parts of the content. For example, the </w:t>
      </w:r>
      <w:r w:rsidRPr="008D5896">
        <w:rPr>
          <w:rFonts w:ascii="Courier New" w:eastAsia="Times New Roman" w:hAnsi="Courier New" w:cs="Courier New"/>
          <w:b/>
          <w:bCs/>
          <w:color w:val="374151"/>
          <w:sz w:val="21"/>
          <w:szCs w:val="21"/>
          <w:bdr w:val="single" w:sz="2" w:space="0" w:color="D9D9E3" w:frame="1"/>
          <w:lang w:val="en-IN" w:eastAsia="en-IN"/>
        </w:rPr>
        <w:t>&lt;p&gt;</w:t>
      </w:r>
      <w:r w:rsidRPr="008D5896">
        <w:rPr>
          <w:rFonts w:ascii="Segoe UI" w:eastAsia="Times New Roman" w:hAnsi="Segoe UI" w:cs="Segoe UI"/>
          <w:color w:val="374151"/>
          <w:lang w:val="en-IN" w:eastAsia="en-IN"/>
        </w:rPr>
        <w:t xml:space="preserve"> tag is used to define a paragraph, and it is written as </w:t>
      </w:r>
      <w:r w:rsidRPr="008D5896">
        <w:rPr>
          <w:rFonts w:ascii="Courier New" w:eastAsia="Times New Roman" w:hAnsi="Courier New" w:cs="Courier New"/>
          <w:b/>
          <w:bCs/>
          <w:color w:val="374151"/>
          <w:sz w:val="21"/>
          <w:szCs w:val="21"/>
          <w:bdr w:val="single" w:sz="2" w:space="0" w:color="D9D9E3" w:frame="1"/>
          <w:lang w:val="en-IN" w:eastAsia="en-IN"/>
        </w:rPr>
        <w:t>&lt;p&gt;...&lt;/p&gt;</w:t>
      </w:r>
      <w:r w:rsidRPr="008D5896">
        <w:rPr>
          <w:rFonts w:ascii="Segoe UI" w:eastAsia="Times New Roman" w:hAnsi="Segoe UI" w:cs="Segoe UI"/>
          <w:color w:val="374151"/>
          <w:lang w:val="en-IN" w:eastAsia="en-IN"/>
        </w:rPr>
        <w:t>, with the actual paragraph content placed between the opening and closing tags.</w:t>
      </w:r>
    </w:p>
    <w:p w14:paraId="0421CE31" w14:textId="0756EB58" w:rsidR="008D5896" w:rsidRPr="008D5896" w:rsidRDefault="008D5896" w:rsidP="008D5896">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sz w:val="24"/>
          <w:szCs w:val="24"/>
          <w:lang w:val="en-IN" w:eastAsia="en-IN"/>
        </w:rPr>
      </w:pPr>
      <w:r w:rsidRPr="008D5896">
        <w:rPr>
          <w:rFonts w:ascii="Segoe UI" w:eastAsia="Times New Roman" w:hAnsi="Segoe UI" w:cs="Segoe UI"/>
          <w:color w:val="374151"/>
          <w:sz w:val="24"/>
          <w:szCs w:val="24"/>
          <w:lang w:val="en-IN" w:eastAsia="en-IN"/>
        </w:rPr>
        <w:t xml:space="preserve">On the other hand, HTML elements consist of both the opening and closing tags, along with the content that is enclosed within those tags. So, an HTML element is essentially a combination of tags and the content they encompass. For instance, the </w:t>
      </w:r>
      <w:r w:rsidRPr="008D5896">
        <w:rPr>
          <w:rFonts w:ascii="Courier New" w:eastAsia="Times New Roman" w:hAnsi="Courier New" w:cs="Courier New"/>
          <w:b/>
          <w:bCs/>
          <w:color w:val="374151"/>
          <w:sz w:val="21"/>
          <w:szCs w:val="21"/>
          <w:bdr w:val="single" w:sz="2" w:space="0" w:color="D9D9E3" w:frame="1"/>
          <w:lang w:val="en-IN" w:eastAsia="en-IN"/>
        </w:rPr>
        <w:t>&lt;p&gt;</w:t>
      </w:r>
      <w:r w:rsidRPr="008D5896">
        <w:rPr>
          <w:rFonts w:ascii="Segoe UI" w:eastAsia="Times New Roman" w:hAnsi="Segoe UI" w:cs="Segoe UI"/>
          <w:color w:val="374151"/>
          <w:sz w:val="24"/>
          <w:szCs w:val="24"/>
          <w:lang w:val="en-IN" w:eastAsia="en-IN"/>
        </w:rPr>
        <w:t xml:space="preserve"> element consists of the opening tag </w:t>
      </w:r>
      <w:r w:rsidRPr="008D5896">
        <w:rPr>
          <w:rFonts w:ascii="Courier New" w:eastAsia="Times New Roman" w:hAnsi="Courier New" w:cs="Courier New"/>
          <w:b/>
          <w:bCs/>
          <w:color w:val="374151"/>
          <w:sz w:val="21"/>
          <w:szCs w:val="21"/>
          <w:bdr w:val="single" w:sz="2" w:space="0" w:color="D9D9E3" w:frame="1"/>
          <w:lang w:val="en-IN" w:eastAsia="en-IN"/>
        </w:rPr>
        <w:t>&lt;p&gt;</w:t>
      </w:r>
      <w:r w:rsidRPr="008D5896">
        <w:rPr>
          <w:rFonts w:ascii="Segoe UI" w:eastAsia="Times New Roman" w:hAnsi="Segoe UI" w:cs="Segoe UI"/>
          <w:color w:val="374151"/>
          <w:sz w:val="24"/>
          <w:szCs w:val="24"/>
          <w:lang w:val="en-IN" w:eastAsia="en-IN"/>
        </w:rPr>
        <w:t xml:space="preserve">, the </w:t>
      </w:r>
      <w:proofErr w:type="gramStart"/>
      <w:r w:rsidRPr="008D5896">
        <w:rPr>
          <w:rFonts w:ascii="Segoe UI" w:eastAsia="Times New Roman" w:hAnsi="Segoe UI" w:cs="Segoe UI"/>
          <w:color w:val="374151"/>
          <w:sz w:val="24"/>
          <w:szCs w:val="24"/>
          <w:lang w:val="en-IN" w:eastAsia="en-IN"/>
        </w:rPr>
        <w:t>content  and</w:t>
      </w:r>
      <w:proofErr w:type="gramEnd"/>
      <w:r w:rsidRPr="008D5896">
        <w:rPr>
          <w:rFonts w:ascii="Segoe UI" w:eastAsia="Times New Roman" w:hAnsi="Segoe UI" w:cs="Segoe UI"/>
          <w:color w:val="374151"/>
          <w:sz w:val="24"/>
          <w:szCs w:val="24"/>
          <w:lang w:val="en-IN" w:eastAsia="en-IN"/>
        </w:rPr>
        <w:t xml:space="preserve"> the closing tag </w:t>
      </w:r>
      <w:r w:rsidRPr="008D5896">
        <w:rPr>
          <w:rFonts w:ascii="Courier New" w:eastAsia="Times New Roman" w:hAnsi="Courier New" w:cs="Courier New"/>
          <w:b/>
          <w:bCs/>
          <w:color w:val="374151"/>
          <w:sz w:val="21"/>
          <w:szCs w:val="21"/>
          <w:bdr w:val="single" w:sz="2" w:space="0" w:color="D9D9E3" w:frame="1"/>
          <w:lang w:val="en-IN" w:eastAsia="en-IN"/>
        </w:rPr>
        <w:t>&lt;/p&gt;</w:t>
      </w:r>
      <w:r w:rsidRPr="008D5896">
        <w:rPr>
          <w:rFonts w:ascii="Segoe UI" w:eastAsia="Times New Roman" w:hAnsi="Segoe UI" w:cs="Segoe UI"/>
          <w:color w:val="374151"/>
          <w:sz w:val="24"/>
          <w:szCs w:val="24"/>
          <w:lang w:val="en-IN" w:eastAsia="en-IN"/>
        </w:rPr>
        <w:t>.</w:t>
      </w:r>
    </w:p>
    <w:p w14:paraId="2336DFF5" w14:textId="1FEFD2BE" w:rsidR="008D5896" w:rsidRPr="008D5896" w:rsidRDefault="008D5896" w:rsidP="008D5896">
      <w:pPr>
        <w:rPr>
          <w:vertAlign w:val="subscript"/>
        </w:rPr>
      </w:pPr>
    </w:p>
    <w:p w14:paraId="554BB85B" w14:textId="77777777" w:rsidR="008D5896" w:rsidRDefault="008D5896" w:rsidP="008D5896">
      <w:r>
        <w:t>• What are tags and attributes in HTML?</w:t>
      </w:r>
    </w:p>
    <w:p w14:paraId="795097F0" w14:textId="41EE203A" w:rsidR="008D5896" w:rsidRPr="008D5896" w:rsidRDefault="008D5896" w:rsidP="008D5896">
      <w:pPr>
        <w:rPr>
          <w:color w:val="5B9BD5" w:themeColor="accent1"/>
          <w:sz w:val="28"/>
          <w:szCs w:val="28"/>
        </w:rPr>
      </w:pPr>
      <w:r>
        <w:t xml:space="preserve">Ans </w:t>
      </w:r>
      <w:r w:rsidRPr="008D5896">
        <w:rPr>
          <w:color w:val="5B9BD5" w:themeColor="accent1"/>
          <w:sz w:val="28"/>
          <w:szCs w:val="28"/>
        </w:rPr>
        <w:t xml:space="preserve">&lt;p&gt;This is a </w:t>
      </w:r>
      <w:proofErr w:type="gramStart"/>
      <w:r w:rsidRPr="008D5896">
        <w:rPr>
          <w:color w:val="5B9BD5" w:themeColor="accent1"/>
          <w:sz w:val="28"/>
          <w:szCs w:val="28"/>
        </w:rPr>
        <w:t>paragraph.&lt;</w:t>
      </w:r>
      <w:proofErr w:type="gramEnd"/>
      <w:r w:rsidRPr="008D5896">
        <w:rPr>
          <w:color w:val="5B9BD5" w:themeColor="accent1"/>
          <w:sz w:val="28"/>
          <w:szCs w:val="28"/>
        </w:rPr>
        <w:t>/p&gt;</w:t>
      </w:r>
    </w:p>
    <w:p w14:paraId="54EC6143" w14:textId="77777777" w:rsidR="008D5896" w:rsidRDefault="008D5896" w:rsidP="008D5896">
      <w:r>
        <w:t>• What are void elements in HTML? With Example.</w:t>
      </w:r>
    </w:p>
    <w:p w14:paraId="49A4D600" w14:textId="049DFE02" w:rsidR="008D5896" w:rsidRDefault="008D5896" w:rsidP="00DA6798">
      <w:p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5B9BD5" w:themeColor="accent1"/>
          <w:sz w:val="28"/>
          <w:szCs w:val="28"/>
          <w:lang w:val="en-IN" w:eastAsia="en-IN"/>
        </w:rPr>
      </w:pPr>
      <w:r w:rsidRPr="008D5896">
        <w:rPr>
          <w:color w:val="5B9BD5" w:themeColor="accent1"/>
          <w:sz w:val="28"/>
          <w:szCs w:val="28"/>
        </w:rPr>
        <w:t xml:space="preserve">Ans </w:t>
      </w:r>
      <w:r w:rsidRPr="008D5896">
        <w:rPr>
          <w:rFonts w:ascii="Courier New" w:eastAsia="Times New Roman" w:hAnsi="Courier New" w:cs="Courier New"/>
          <w:b/>
          <w:bCs/>
          <w:color w:val="5B9BD5" w:themeColor="accent1"/>
          <w:sz w:val="28"/>
          <w:szCs w:val="28"/>
          <w:bdr w:val="single" w:sz="2" w:space="0" w:color="D9D9E3" w:frame="1"/>
          <w:lang w:val="en-IN" w:eastAsia="en-IN"/>
        </w:rPr>
        <w:t>&lt;</w:t>
      </w:r>
      <w:proofErr w:type="spellStart"/>
      <w:r w:rsidRPr="008D5896">
        <w:rPr>
          <w:rFonts w:ascii="Courier New" w:eastAsia="Times New Roman" w:hAnsi="Courier New" w:cs="Courier New"/>
          <w:b/>
          <w:bCs/>
          <w:color w:val="5B9BD5" w:themeColor="accent1"/>
          <w:sz w:val="28"/>
          <w:szCs w:val="28"/>
          <w:bdr w:val="single" w:sz="2" w:space="0" w:color="D9D9E3" w:frame="1"/>
          <w:lang w:val="en-IN" w:eastAsia="en-IN"/>
        </w:rPr>
        <w:t>br</w:t>
      </w:r>
      <w:proofErr w:type="spellEnd"/>
      <w:r w:rsidRPr="008D5896">
        <w:rPr>
          <w:rFonts w:ascii="Courier New" w:eastAsia="Times New Roman" w:hAnsi="Courier New" w:cs="Courier New"/>
          <w:b/>
          <w:bCs/>
          <w:color w:val="5B9BD5" w:themeColor="accent1"/>
          <w:sz w:val="28"/>
          <w:szCs w:val="28"/>
          <w:bdr w:val="single" w:sz="2" w:space="0" w:color="D9D9E3" w:frame="1"/>
          <w:lang w:val="en-IN" w:eastAsia="en-IN"/>
        </w:rPr>
        <w:t>&gt;</w:t>
      </w:r>
      <w:r w:rsidRPr="008D5896">
        <w:rPr>
          <w:rFonts w:ascii="Segoe UI" w:eastAsia="Times New Roman" w:hAnsi="Segoe UI" w:cs="Segoe UI"/>
          <w:color w:val="5B9BD5" w:themeColor="accent1"/>
          <w:sz w:val="28"/>
          <w:szCs w:val="28"/>
          <w:lang w:val="en-IN" w:eastAsia="en-IN"/>
        </w:rPr>
        <w:t xml:space="preserve"> - Line Break: The </w:t>
      </w:r>
      <w:r w:rsidRPr="008D5896">
        <w:rPr>
          <w:rFonts w:ascii="Courier New" w:eastAsia="Times New Roman" w:hAnsi="Courier New" w:cs="Courier New"/>
          <w:b/>
          <w:bCs/>
          <w:color w:val="5B9BD5" w:themeColor="accent1"/>
          <w:sz w:val="28"/>
          <w:szCs w:val="28"/>
          <w:bdr w:val="single" w:sz="2" w:space="0" w:color="D9D9E3" w:frame="1"/>
          <w:lang w:val="en-IN" w:eastAsia="en-IN"/>
        </w:rPr>
        <w:t>&lt;</w:t>
      </w:r>
      <w:proofErr w:type="spellStart"/>
      <w:r w:rsidRPr="008D5896">
        <w:rPr>
          <w:rFonts w:ascii="Courier New" w:eastAsia="Times New Roman" w:hAnsi="Courier New" w:cs="Courier New"/>
          <w:b/>
          <w:bCs/>
          <w:color w:val="5B9BD5" w:themeColor="accent1"/>
          <w:sz w:val="28"/>
          <w:szCs w:val="28"/>
          <w:bdr w:val="single" w:sz="2" w:space="0" w:color="D9D9E3" w:frame="1"/>
          <w:lang w:val="en-IN" w:eastAsia="en-IN"/>
        </w:rPr>
        <w:t>br</w:t>
      </w:r>
      <w:proofErr w:type="spellEnd"/>
      <w:r w:rsidRPr="008D5896">
        <w:rPr>
          <w:rFonts w:ascii="Courier New" w:eastAsia="Times New Roman" w:hAnsi="Courier New" w:cs="Courier New"/>
          <w:b/>
          <w:bCs/>
          <w:color w:val="5B9BD5" w:themeColor="accent1"/>
          <w:sz w:val="28"/>
          <w:szCs w:val="28"/>
          <w:bdr w:val="single" w:sz="2" w:space="0" w:color="D9D9E3" w:frame="1"/>
          <w:lang w:val="en-IN" w:eastAsia="en-IN"/>
        </w:rPr>
        <w:t>&gt;</w:t>
      </w:r>
      <w:r w:rsidRPr="008D5896">
        <w:rPr>
          <w:rFonts w:ascii="Segoe UI" w:eastAsia="Times New Roman" w:hAnsi="Segoe UI" w:cs="Segoe UI"/>
          <w:color w:val="5B9BD5" w:themeColor="accent1"/>
          <w:sz w:val="28"/>
          <w:szCs w:val="28"/>
          <w:lang w:val="en-IN" w:eastAsia="en-IN"/>
        </w:rPr>
        <w:t xml:space="preserve"> tag is used to insert a line break or a single line space within the content.</w:t>
      </w:r>
    </w:p>
    <w:p w14:paraId="25816BCD" w14:textId="183BEC16" w:rsidR="00DA6798" w:rsidRPr="008D5896" w:rsidRDefault="00DA6798" w:rsidP="00DA6798">
      <w:p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5B9BD5" w:themeColor="accent1"/>
          <w:sz w:val="28"/>
          <w:szCs w:val="28"/>
          <w:lang w:val="en-IN" w:eastAsia="en-IN"/>
        </w:rPr>
      </w:pPr>
      <w:r w:rsidRPr="00DA6798">
        <w:rPr>
          <w:rFonts w:ascii="Segoe UI" w:eastAsia="Times New Roman" w:hAnsi="Segoe UI" w:cs="Segoe UI"/>
          <w:color w:val="5B9BD5" w:themeColor="accent1"/>
          <w:sz w:val="28"/>
          <w:szCs w:val="28"/>
          <w:lang w:val="en-IN" w:eastAsia="en-IN"/>
        </w:rPr>
        <w:t xml:space="preserve">&lt;p&gt;This is the first </w:t>
      </w:r>
      <w:proofErr w:type="gramStart"/>
      <w:r w:rsidRPr="00DA6798">
        <w:rPr>
          <w:rFonts w:ascii="Segoe UI" w:eastAsia="Times New Roman" w:hAnsi="Segoe UI" w:cs="Segoe UI"/>
          <w:color w:val="5B9BD5" w:themeColor="accent1"/>
          <w:sz w:val="28"/>
          <w:szCs w:val="28"/>
          <w:lang w:val="en-IN" w:eastAsia="en-IN"/>
        </w:rPr>
        <w:t>line.&lt;</w:t>
      </w:r>
      <w:proofErr w:type="spellStart"/>
      <w:proofErr w:type="gramEnd"/>
      <w:r w:rsidRPr="00DA6798">
        <w:rPr>
          <w:rFonts w:ascii="Segoe UI" w:eastAsia="Times New Roman" w:hAnsi="Segoe UI" w:cs="Segoe UI"/>
          <w:color w:val="5B9BD5" w:themeColor="accent1"/>
          <w:sz w:val="28"/>
          <w:szCs w:val="28"/>
          <w:lang w:val="en-IN" w:eastAsia="en-IN"/>
        </w:rPr>
        <w:t>br</w:t>
      </w:r>
      <w:proofErr w:type="spellEnd"/>
      <w:r w:rsidRPr="00DA6798">
        <w:rPr>
          <w:rFonts w:ascii="Segoe UI" w:eastAsia="Times New Roman" w:hAnsi="Segoe UI" w:cs="Segoe UI"/>
          <w:color w:val="5B9BD5" w:themeColor="accent1"/>
          <w:sz w:val="28"/>
          <w:szCs w:val="28"/>
          <w:lang w:val="en-IN" w:eastAsia="en-IN"/>
        </w:rPr>
        <w:t>&gt;This is the second line.&lt;/p&gt;</w:t>
      </w:r>
    </w:p>
    <w:p w14:paraId="3CE02A57" w14:textId="53B28A47" w:rsidR="008D5896" w:rsidRPr="008D5896" w:rsidRDefault="008D5896" w:rsidP="008D5896">
      <w:pPr>
        <w:rPr>
          <w:color w:val="5B9BD5" w:themeColor="accent1"/>
          <w:sz w:val="28"/>
          <w:szCs w:val="28"/>
        </w:rPr>
      </w:pPr>
    </w:p>
    <w:p w14:paraId="0B5C17E4" w14:textId="77777777" w:rsidR="008D5896" w:rsidRDefault="008D5896" w:rsidP="008D5896">
      <w:r>
        <w:t>• What are HTML Entities? With Example.</w:t>
      </w:r>
    </w:p>
    <w:p w14:paraId="15CBB3DF" w14:textId="6BC951B7" w:rsidR="00DA6798" w:rsidRDefault="00DA6798" w:rsidP="008D5896">
      <w:pPr>
        <w:rPr>
          <w:rFonts w:ascii="Segoe UI" w:hAnsi="Segoe UI" w:cs="Segoe UI"/>
          <w:color w:val="374151"/>
          <w:shd w:val="clear" w:color="auto" w:fill="F7F7F8"/>
        </w:rPr>
      </w:pPr>
      <w:r w:rsidRPr="00DA6798">
        <w:rPr>
          <w:rFonts w:ascii="Segoe UI" w:hAnsi="Segoe UI" w:cs="Segoe UI"/>
          <w:color w:val="5B9BD5" w:themeColor="accent1"/>
          <w:sz w:val="24"/>
          <w:szCs w:val="24"/>
          <w:shd w:val="clear" w:color="auto" w:fill="F7F7F8"/>
        </w:rPr>
        <w:t>Represents the less than sign (&lt;) character. This entity is used when you want to display the less than sign as part of your content without it being interpreted as an opening tag</w:t>
      </w:r>
      <w:r>
        <w:rPr>
          <w:rFonts w:ascii="Segoe UI" w:hAnsi="Segoe UI" w:cs="Segoe UI"/>
          <w:color w:val="374151"/>
          <w:shd w:val="clear" w:color="auto" w:fill="F7F7F8"/>
        </w:rPr>
        <w:t>.</w:t>
      </w:r>
    </w:p>
    <w:p w14:paraId="054225E3" w14:textId="51691128" w:rsidR="00DA6798" w:rsidRPr="00DA6798" w:rsidRDefault="00DA6798" w:rsidP="008D5896">
      <w:pPr>
        <w:rPr>
          <w:color w:val="5B9BD5" w:themeColor="accent1"/>
          <w:sz w:val="24"/>
          <w:szCs w:val="24"/>
        </w:rPr>
      </w:pPr>
      <w:r w:rsidRPr="00DA6798">
        <w:rPr>
          <w:color w:val="5B9BD5" w:themeColor="accent1"/>
          <w:sz w:val="24"/>
          <w:szCs w:val="24"/>
        </w:rPr>
        <w:t>&lt;p&gt;5 is &amp;</w:t>
      </w:r>
      <w:proofErr w:type="spellStart"/>
      <w:r w:rsidRPr="00DA6798">
        <w:rPr>
          <w:color w:val="5B9BD5" w:themeColor="accent1"/>
          <w:sz w:val="24"/>
          <w:szCs w:val="24"/>
        </w:rPr>
        <w:t>lt</w:t>
      </w:r>
      <w:proofErr w:type="spellEnd"/>
      <w:r w:rsidRPr="00DA6798">
        <w:rPr>
          <w:color w:val="5B9BD5" w:themeColor="accent1"/>
          <w:sz w:val="24"/>
          <w:szCs w:val="24"/>
        </w:rPr>
        <w:t>; 10&lt;/p&gt;</w:t>
      </w:r>
    </w:p>
    <w:p w14:paraId="670D436B" w14:textId="77777777" w:rsidR="008D5896" w:rsidRDefault="008D5896" w:rsidP="008D5896">
      <w:r>
        <w:t>• What are different types of lists in HTML? With Example.</w:t>
      </w:r>
    </w:p>
    <w:p w14:paraId="18E32333" w14:textId="02596747" w:rsidR="00DA6798" w:rsidRDefault="00DA6798" w:rsidP="008D5896">
      <w:pPr>
        <w:rPr>
          <w:rFonts w:ascii="Segoe UI" w:hAnsi="Segoe UI" w:cs="Segoe UI"/>
          <w:color w:val="5B9BD5" w:themeColor="accent1"/>
          <w:sz w:val="24"/>
          <w:szCs w:val="24"/>
          <w:shd w:val="clear" w:color="auto" w:fill="F7F7F8"/>
        </w:rPr>
      </w:pPr>
      <w:r>
        <w:rPr>
          <w:rFonts w:ascii="Segoe UI" w:hAnsi="Segoe UI" w:cs="Segoe UI"/>
          <w:color w:val="5B9BD5" w:themeColor="accent1"/>
          <w:sz w:val="24"/>
          <w:szCs w:val="24"/>
          <w:shd w:val="clear" w:color="auto" w:fill="F7F7F8"/>
        </w:rPr>
        <w:t>1.</w:t>
      </w:r>
      <w:r w:rsidRPr="00DA6798">
        <w:rPr>
          <w:rFonts w:ascii="Segoe UI" w:hAnsi="Segoe UI" w:cs="Segoe UI"/>
          <w:color w:val="5B9BD5" w:themeColor="accent1"/>
          <w:sz w:val="24"/>
          <w:szCs w:val="24"/>
          <w:shd w:val="clear" w:color="auto" w:fill="F7F7F8"/>
        </w:rPr>
        <w:t>Ordered List (</w:t>
      </w:r>
      <w:r w:rsidRPr="00DA6798">
        <w:rPr>
          <w:rFonts w:ascii="Courier New" w:hAnsi="Courier New" w:cs="Courier New"/>
          <w:b/>
          <w:bCs/>
          <w:color w:val="5B9BD5" w:themeColor="accent1"/>
          <w:sz w:val="24"/>
          <w:szCs w:val="24"/>
          <w:bdr w:val="single" w:sz="2" w:space="0" w:color="D9D9E3" w:frame="1"/>
          <w:shd w:val="clear" w:color="auto" w:fill="F7F7F8"/>
        </w:rPr>
        <w:t>&lt;</w:t>
      </w:r>
      <w:proofErr w:type="spellStart"/>
      <w:r w:rsidRPr="00DA6798">
        <w:rPr>
          <w:rFonts w:ascii="Courier New" w:hAnsi="Courier New" w:cs="Courier New"/>
          <w:b/>
          <w:bCs/>
          <w:color w:val="5B9BD5" w:themeColor="accent1"/>
          <w:sz w:val="24"/>
          <w:szCs w:val="24"/>
          <w:bdr w:val="single" w:sz="2" w:space="0" w:color="D9D9E3" w:frame="1"/>
          <w:shd w:val="clear" w:color="auto" w:fill="F7F7F8"/>
        </w:rPr>
        <w:t>ol</w:t>
      </w:r>
      <w:proofErr w:type="spellEnd"/>
      <w:r w:rsidRPr="00DA6798">
        <w:rPr>
          <w:rFonts w:ascii="Courier New" w:hAnsi="Courier New" w:cs="Courier New"/>
          <w:b/>
          <w:bCs/>
          <w:color w:val="5B9BD5" w:themeColor="accent1"/>
          <w:sz w:val="24"/>
          <w:szCs w:val="24"/>
          <w:bdr w:val="single" w:sz="2" w:space="0" w:color="D9D9E3" w:frame="1"/>
          <w:shd w:val="clear" w:color="auto" w:fill="F7F7F8"/>
        </w:rPr>
        <w:t>&gt;</w:t>
      </w:r>
      <w:r w:rsidRPr="00DA6798">
        <w:rPr>
          <w:rFonts w:ascii="Segoe UI" w:hAnsi="Segoe UI" w:cs="Segoe UI"/>
          <w:color w:val="5B9BD5" w:themeColor="accent1"/>
          <w:sz w:val="24"/>
          <w:szCs w:val="24"/>
          <w:shd w:val="clear" w:color="auto" w:fill="F7F7F8"/>
        </w:rPr>
        <w:t xml:space="preserve">): An ordered list represents a list of items in a specific order. Each item is numbered sequentially by default. The </w:t>
      </w:r>
      <w:r w:rsidRPr="00DA6798">
        <w:rPr>
          <w:rFonts w:ascii="Courier New" w:hAnsi="Courier New" w:cs="Courier New"/>
          <w:b/>
          <w:bCs/>
          <w:color w:val="5B9BD5" w:themeColor="accent1"/>
          <w:sz w:val="24"/>
          <w:szCs w:val="24"/>
          <w:bdr w:val="single" w:sz="2" w:space="0" w:color="D9D9E3" w:frame="1"/>
          <w:shd w:val="clear" w:color="auto" w:fill="F7F7F8"/>
        </w:rPr>
        <w:t>&lt;</w:t>
      </w:r>
      <w:proofErr w:type="spellStart"/>
      <w:r w:rsidRPr="00DA6798">
        <w:rPr>
          <w:rFonts w:ascii="Courier New" w:hAnsi="Courier New" w:cs="Courier New"/>
          <w:b/>
          <w:bCs/>
          <w:color w:val="5B9BD5" w:themeColor="accent1"/>
          <w:sz w:val="24"/>
          <w:szCs w:val="24"/>
          <w:bdr w:val="single" w:sz="2" w:space="0" w:color="D9D9E3" w:frame="1"/>
          <w:shd w:val="clear" w:color="auto" w:fill="F7F7F8"/>
        </w:rPr>
        <w:t>ol</w:t>
      </w:r>
      <w:proofErr w:type="spellEnd"/>
      <w:r w:rsidRPr="00DA6798">
        <w:rPr>
          <w:rFonts w:ascii="Courier New" w:hAnsi="Courier New" w:cs="Courier New"/>
          <w:b/>
          <w:bCs/>
          <w:color w:val="5B9BD5" w:themeColor="accent1"/>
          <w:sz w:val="24"/>
          <w:szCs w:val="24"/>
          <w:bdr w:val="single" w:sz="2" w:space="0" w:color="D9D9E3" w:frame="1"/>
          <w:shd w:val="clear" w:color="auto" w:fill="F7F7F8"/>
        </w:rPr>
        <w:t>&gt;</w:t>
      </w:r>
      <w:r w:rsidRPr="00DA6798">
        <w:rPr>
          <w:rFonts w:ascii="Segoe UI" w:hAnsi="Segoe UI" w:cs="Segoe UI"/>
          <w:color w:val="5B9BD5" w:themeColor="accent1"/>
          <w:sz w:val="24"/>
          <w:szCs w:val="24"/>
          <w:shd w:val="clear" w:color="auto" w:fill="F7F7F8"/>
        </w:rPr>
        <w:t xml:space="preserve"> tag is used to define an ordered list, and each item is defined using the </w:t>
      </w:r>
      <w:r w:rsidRPr="00DA6798">
        <w:rPr>
          <w:rFonts w:ascii="Courier New" w:hAnsi="Courier New" w:cs="Courier New"/>
          <w:b/>
          <w:bCs/>
          <w:color w:val="5B9BD5" w:themeColor="accent1"/>
          <w:sz w:val="24"/>
          <w:szCs w:val="24"/>
          <w:bdr w:val="single" w:sz="2" w:space="0" w:color="D9D9E3" w:frame="1"/>
          <w:shd w:val="clear" w:color="auto" w:fill="F7F7F8"/>
        </w:rPr>
        <w:t>&lt;li&gt;</w:t>
      </w:r>
      <w:r w:rsidRPr="00DA6798">
        <w:rPr>
          <w:rFonts w:ascii="Segoe UI" w:hAnsi="Segoe UI" w:cs="Segoe UI"/>
          <w:color w:val="5B9BD5" w:themeColor="accent1"/>
          <w:sz w:val="24"/>
          <w:szCs w:val="24"/>
          <w:shd w:val="clear" w:color="auto" w:fill="F7F7F8"/>
        </w:rPr>
        <w:t xml:space="preserve"> (list item) tag</w:t>
      </w:r>
    </w:p>
    <w:p w14:paraId="1BB5C2DF" w14:textId="61E310D5" w:rsidR="00DA6798" w:rsidRDefault="00DA6798" w:rsidP="008D5896">
      <w:pPr>
        <w:rPr>
          <w:rFonts w:ascii="Segoe UI" w:hAnsi="Segoe UI" w:cs="Segoe UI"/>
          <w:color w:val="5B9BD5" w:themeColor="accent1"/>
          <w:sz w:val="24"/>
          <w:szCs w:val="24"/>
          <w:shd w:val="clear" w:color="auto" w:fill="F7F7F8"/>
        </w:rPr>
      </w:pPr>
      <w:r>
        <w:rPr>
          <w:rFonts w:ascii="Segoe UI" w:hAnsi="Segoe UI" w:cs="Segoe UI"/>
          <w:color w:val="5B9BD5" w:themeColor="accent1"/>
          <w:sz w:val="24"/>
          <w:szCs w:val="24"/>
          <w:shd w:val="clear" w:color="auto" w:fill="F7F7F8"/>
        </w:rPr>
        <w:t>Example</w:t>
      </w:r>
    </w:p>
    <w:p w14:paraId="028C54F1" w14:textId="77777777" w:rsidR="00DA6798" w:rsidRPr="00DA6798" w:rsidRDefault="00DA6798" w:rsidP="00DA6798">
      <w:pPr>
        <w:rPr>
          <w:color w:val="5B9BD5" w:themeColor="accent1"/>
          <w:sz w:val="24"/>
          <w:szCs w:val="24"/>
        </w:rPr>
      </w:pPr>
      <w:r w:rsidRPr="00DA6798">
        <w:rPr>
          <w:color w:val="5B9BD5" w:themeColor="accent1"/>
          <w:sz w:val="24"/>
          <w:szCs w:val="24"/>
        </w:rPr>
        <w:t>&lt;</w:t>
      </w:r>
      <w:proofErr w:type="spellStart"/>
      <w:r w:rsidRPr="00DA6798">
        <w:rPr>
          <w:color w:val="5B9BD5" w:themeColor="accent1"/>
          <w:sz w:val="24"/>
          <w:szCs w:val="24"/>
        </w:rPr>
        <w:t>ol</w:t>
      </w:r>
      <w:proofErr w:type="spellEnd"/>
      <w:r w:rsidRPr="00DA6798">
        <w:rPr>
          <w:color w:val="5B9BD5" w:themeColor="accent1"/>
          <w:sz w:val="24"/>
          <w:szCs w:val="24"/>
        </w:rPr>
        <w:t>&gt;</w:t>
      </w:r>
    </w:p>
    <w:p w14:paraId="5CA36549" w14:textId="77777777" w:rsidR="00DA6798" w:rsidRPr="00DA6798" w:rsidRDefault="00DA6798" w:rsidP="00DA6798">
      <w:pPr>
        <w:rPr>
          <w:color w:val="5B9BD5" w:themeColor="accent1"/>
          <w:sz w:val="24"/>
          <w:szCs w:val="24"/>
        </w:rPr>
      </w:pPr>
      <w:r w:rsidRPr="00DA6798">
        <w:rPr>
          <w:color w:val="5B9BD5" w:themeColor="accent1"/>
          <w:sz w:val="24"/>
          <w:szCs w:val="24"/>
        </w:rPr>
        <w:t xml:space="preserve">  &lt;li&gt;First item&lt;/li&gt;</w:t>
      </w:r>
    </w:p>
    <w:p w14:paraId="03718328" w14:textId="77777777" w:rsidR="00DA6798" w:rsidRPr="00DA6798" w:rsidRDefault="00DA6798" w:rsidP="00DA6798">
      <w:pPr>
        <w:rPr>
          <w:color w:val="5B9BD5" w:themeColor="accent1"/>
          <w:sz w:val="24"/>
          <w:szCs w:val="24"/>
        </w:rPr>
      </w:pPr>
      <w:r w:rsidRPr="00DA6798">
        <w:rPr>
          <w:color w:val="5B9BD5" w:themeColor="accent1"/>
          <w:sz w:val="24"/>
          <w:szCs w:val="24"/>
        </w:rPr>
        <w:t xml:space="preserve">  &lt;li&gt;Second item&lt;/li&gt;</w:t>
      </w:r>
    </w:p>
    <w:p w14:paraId="34C153A6" w14:textId="77777777" w:rsidR="00DA6798" w:rsidRPr="00DA6798" w:rsidRDefault="00DA6798" w:rsidP="00DA6798">
      <w:pPr>
        <w:rPr>
          <w:color w:val="5B9BD5" w:themeColor="accent1"/>
          <w:sz w:val="24"/>
          <w:szCs w:val="24"/>
        </w:rPr>
      </w:pPr>
      <w:r w:rsidRPr="00DA6798">
        <w:rPr>
          <w:color w:val="5B9BD5" w:themeColor="accent1"/>
          <w:sz w:val="24"/>
          <w:szCs w:val="24"/>
        </w:rPr>
        <w:t xml:space="preserve">  &lt;li&gt;Third item&lt;/li&gt;</w:t>
      </w:r>
    </w:p>
    <w:p w14:paraId="50D83253" w14:textId="77B2D108" w:rsidR="00DA6798" w:rsidRDefault="00DA6798" w:rsidP="00DA6798">
      <w:pPr>
        <w:rPr>
          <w:color w:val="5B9BD5" w:themeColor="accent1"/>
          <w:sz w:val="24"/>
          <w:szCs w:val="24"/>
        </w:rPr>
      </w:pPr>
      <w:r w:rsidRPr="00DA6798">
        <w:rPr>
          <w:color w:val="5B9BD5" w:themeColor="accent1"/>
          <w:sz w:val="24"/>
          <w:szCs w:val="24"/>
        </w:rPr>
        <w:t>&lt;/</w:t>
      </w:r>
      <w:proofErr w:type="spellStart"/>
      <w:r w:rsidRPr="00DA6798">
        <w:rPr>
          <w:color w:val="5B9BD5" w:themeColor="accent1"/>
          <w:sz w:val="24"/>
          <w:szCs w:val="24"/>
        </w:rPr>
        <w:t>ol</w:t>
      </w:r>
      <w:proofErr w:type="spellEnd"/>
      <w:r w:rsidRPr="00DA6798">
        <w:rPr>
          <w:color w:val="5B9BD5" w:themeColor="accent1"/>
          <w:sz w:val="24"/>
          <w:szCs w:val="24"/>
        </w:rPr>
        <w:t>&gt;</w:t>
      </w:r>
    </w:p>
    <w:p w14:paraId="1DF9B340" w14:textId="77777777" w:rsidR="00DA6798" w:rsidRPr="00DA6798" w:rsidRDefault="00DA6798" w:rsidP="00DA6798">
      <w:pPr>
        <w:numPr>
          <w:ilvl w:val="0"/>
          <w:numId w:val="2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5B9BD5" w:themeColor="accent1"/>
          <w:sz w:val="24"/>
          <w:szCs w:val="24"/>
          <w:lang w:val="en-IN" w:eastAsia="en-IN"/>
        </w:rPr>
      </w:pPr>
      <w:r w:rsidRPr="00DA6798">
        <w:rPr>
          <w:rFonts w:ascii="Segoe UI" w:eastAsia="Times New Roman" w:hAnsi="Segoe UI" w:cs="Segoe UI"/>
          <w:color w:val="5B9BD5" w:themeColor="accent1"/>
          <w:sz w:val="24"/>
          <w:szCs w:val="24"/>
          <w:lang w:val="en-IN" w:eastAsia="en-IN"/>
        </w:rPr>
        <w:lastRenderedPageBreak/>
        <w:t>First item</w:t>
      </w:r>
    </w:p>
    <w:p w14:paraId="0F5E558D" w14:textId="77777777" w:rsidR="00DA6798" w:rsidRPr="00DA6798" w:rsidRDefault="00DA6798" w:rsidP="00DA6798">
      <w:pPr>
        <w:numPr>
          <w:ilvl w:val="0"/>
          <w:numId w:val="2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5B9BD5" w:themeColor="accent1"/>
          <w:sz w:val="24"/>
          <w:szCs w:val="24"/>
          <w:lang w:val="en-IN" w:eastAsia="en-IN"/>
        </w:rPr>
      </w:pPr>
      <w:r w:rsidRPr="00DA6798">
        <w:rPr>
          <w:rFonts w:ascii="Segoe UI" w:eastAsia="Times New Roman" w:hAnsi="Segoe UI" w:cs="Segoe UI"/>
          <w:color w:val="5B9BD5" w:themeColor="accent1"/>
          <w:sz w:val="24"/>
          <w:szCs w:val="24"/>
          <w:lang w:val="en-IN" w:eastAsia="en-IN"/>
        </w:rPr>
        <w:t>Second item</w:t>
      </w:r>
    </w:p>
    <w:p w14:paraId="3104B7A6" w14:textId="77777777" w:rsidR="00DA6798" w:rsidRPr="00DA6798" w:rsidRDefault="00DA6798" w:rsidP="00DA6798">
      <w:pPr>
        <w:numPr>
          <w:ilvl w:val="0"/>
          <w:numId w:val="2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5B9BD5" w:themeColor="accent1"/>
          <w:sz w:val="24"/>
          <w:szCs w:val="24"/>
          <w:lang w:val="en-IN" w:eastAsia="en-IN"/>
        </w:rPr>
      </w:pPr>
      <w:r w:rsidRPr="00DA6798">
        <w:rPr>
          <w:rFonts w:ascii="Segoe UI" w:eastAsia="Times New Roman" w:hAnsi="Segoe UI" w:cs="Segoe UI"/>
          <w:color w:val="5B9BD5" w:themeColor="accent1"/>
          <w:sz w:val="24"/>
          <w:szCs w:val="24"/>
          <w:lang w:val="en-IN" w:eastAsia="en-IN"/>
        </w:rPr>
        <w:t>Third item</w:t>
      </w:r>
    </w:p>
    <w:p w14:paraId="1D062257" w14:textId="77777777" w:rsidR="00DA6798" w:rsidRDefault="00DA6798" w:rsidP="00DA6798">
      <w:pPr>
        <w:numPr>
          <w:ilvl w:val="0"/>
          <w:numId w:val="2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5B9BD5" w:themeColor="accent1"/>
          <w:sz w:val="24"/>
          <w:szCs w:val="24"/>
          <w:lang w:val="en-IN" w:eastAsia="en-IN"/>
        </w:rPr>
      </w:pPr>
      <w:r w:rsidRPr="00DA6798">
        <w:rPr>
          <w:rFonts w:ascii="Segoe UI" w:eastAsia="Times New Roman" w:hAnsi="Segoe UI" w:cs="Segoe UI"/>
          <w:color w:val="5B9BD5" w:themeColor="accent1"/>
          <w:sz w:val="24"/>
          <w:szCs w:val="24"/>
          <w:lang w:val="en-IN" w:eastAsia="en-IN"/>
        </w:rPr>
        <w:t>Unordered List (</w:t>
      </w:r>
      <w:r w:rsidRPr="00DA6798">
        <w:rPr>
          <w:rFonts w:ascii="Courier New" w:eastAsia="Times New Roman" w:hAnsi="Courier New" w:cs="Courier New"/>
          <w:b/>
          <w:bCs/>
          <w:color w:val="5B9BD5" w:themeColor="accent1"/>
          <w:sz w:val="24"/>
          <w:szCs w:val="24"/>
          <w:bdr w:val="single" w:sz="2" w:space="0" w:color="D9D9E3" w:frame="1"/>
          <w:lang w:val="en-IN" w:eastAsia="en-IN"/>
        </w:rPr>
        <w:t>&lt;</w:t>
      </w:r>
      <w:proofErr w:type="spellStart"/>
      <w:r w:rsidRPr="00DA6798">
        <w:rPr>
          <w:rFonts w:ascii="Courier New" w:eastAsia="Times New Roman" w:hAnsi="Courier New" w:cs="Courier New"/>
          <w:b/>
          <w:bCs/>
          <w:color w:val="5B9BD5" w:themeColor="accent1"/>
          <w:sz w:val="24"/>
          <w:szCs w:val="24"/>
          <w:bdr w:val="single" w:sz="2" w:space="0" w:color="D9D9E3" w:frame="1"/>
          <w:lang w:val="en-IN" w:eastAsia="en-IN"/>
        </w:rPr>
        <w:t>ul</w:t>
      </w:r>
      <w:proofErr w:type="spellEnd"/>
      <w:r w:rsidRPr="00DA6798">
        <w:rPr>
          <w:rFonts w:ascii="Courier New" w:eastAsia="Times New Roman" w:hAnsi="Courier New" w:cs="Courier New"/>
          <w:b/>
          <w:bCs/>
          <w:color w:val="5B9BD5" w:themeColor="accent1"/>
          <w:sz w:val="24"/>
          <w:szCs w:val="24"/>
          <w:bdr w:val="single" w:sz="2" w:space="0" w:color="D9D9E3" w:frame="1"/>
          <w:lang w:val="en-IN" w:eastAsia="en-IN"/>
        </w:rPr>
        <w:t>&gt;</w:t>
      </w:r>
      <w:r w:rsidRPr="00DA6798">
        <w:rPr>
          <w:rFonts w:ascii="Segoe UI" w:eastAsia="Times New Roman" w:hAnsi="Segoe UI" w:cs="Segoe UI"/>
          <w:color w:val="5B9BD5" w:themeColor="accent1"/>
          <w:sz w:val="24"/>
          <w:szCs w:val="24"/>
          <w:lang w:val="en-IN" w:eastAsia="en-IN"/>
        </w:rPr>
        <w:t xml:space="preserve">): An unordered list represents a list of items without any particular order or sequence. Each item is represented by a bullet point or another custom symbol. The </w:t>
      </w:r>
      <w:r w:rsidRPr="00DA6798">
        <w:rPr>
          <w:rFonts w:ascii="Courier New" w:eastAsia="Times New Roman" w:hAnsi="Courier New" w:cs="Courier New"/>
          <w:b/>
          <w:bCs/>
          <w:color w:val="5B9BD5" w:themeColor="accent1"/>
          <w:sz w:val="24"/>
          <w:szCs w:val="24"/>
          <w:bdr w:val="single" w:sz="2" w:space="0" w:color="D9D9E3" w:frame="1"/>
          <w:lang w:val="en-IN" w:eastAsia="en-IN"/>
        </w:rPr>
        <w:t>&lt;</w:t>
      </w:r>
      <w:proofErr w:type="spellStart"/>
      <w:r w:rsidRPr="00DA6798">
        <w:rPr>
          <w:rFonts w:ascii="Courier New" w:eastAsia="Times New Roman" w:hAnsi="Courier New" w:cs="Courier New"/>
          <w:b/>
          <w:bCs/>
          <w:color w:val="5B9BD5" w:themeColor="accent1"/>
          <w:sz w:val="24"/>
          <w:szCs w:val="24"/>
          <w:bdr w:val="single" w:sz="2" w:space="0" w:color="D9D9E3" w:frame="1"/>
          <w:lang w:val="en-IN" w:eastAsia="en-IN"/>
        </w:rPr>
        <w:t>ul</w:t>
      </w:r>
      <w:proofErr w:type="spellEnd"/>
      <w:r w:rsidRPr="00DA6798">
        <w:rPr>
          <w:rFonts w:ascii="Courier New" w:eastAsia="Times New Roman" w:hAnsi="Courier New" w:cs="Courier New"/>
          <w:b/>
          <w:bCs/>
          <w:color w:val="5B9BD5" w:themeColor="accent1"/>
          <w:sz w:val="24"/>
          <w:szCs w:val="24"/>
          <w:bdr w:val="single" w:sz="2" w:space="0" w:color="D9D9E3" w:frame="1"/>
          <w:lang w:val="en-IN" w:eastAsia="en-IN"/>
        </w:rPr>
        <w:t>&gt;</w:t>
      </w:r>
      <w:r w:rsidRPr="00DA6798">
        <w:rPr>
          <w:rFonts w:ascii="Segoe UI" w:eastAsia="Times New Roman" w:hAnsi="Segoe UI" w:cs="Segoe UI"/>
          <w:color w:val="5B9BD5" w:themeColor="accent1"/>
          <w:sz w:val="24"/>
          <w:szCs w:val="24"/>
          <w:lang w:val="en-IN" w:eastAsia="en-IN"/>
        </w:rPr>
        <w:t xml:space="preserve"> tag is used to define an unordered list, and each item is defined using the </w:t>
      </w:r>
      <w:r w:rsidRPr="00DA6798">
        <w:rPr>
          <w:rFonts w:ascii="Courier New" w:eastAsia="Times New Roman" w:hAnsi="Courier New" w:cs="Courier New"/>
          <w:b/>
          <w:bCs/>
          <w:color w:val="5B9BD5" w:themeColor="accent1"/>
          <w:sz w:val="24"/>
          <w:szCs w:val="24"/>
          <w:bdr w:val="single" w:sz="2" w:space="0" w:color="D9D9E3" w:frame="1"/>
          <w:lang w:val="en-IN" w:eastAsia="en-IN"/>
        </w:rPr>
        <w:t>&lt;li&gt;</w:t>
      </w:r>
      <w:r w:rsidRPr="00DA6798">
        <w:rPr>
          <w:rFonts w:ascii="Segoe UI" w:eastAsia="Times New Roman" w:hAnsi="Segoe UI" w:cs="Segoe UI"/>
          <w:color w:val="5B9BD5" w:themeColor="accent1"/>
          <w:sz w:val="24"/>
          <w:szCs w:val="24"/>
          <w:lang w:val="en-IN" w:eastAsia="en-IN"/>
        </w:rPr>
        <w:t xml:space="preserve"> tag.</w:t>
      </w:r>
    </w:p>
    <w:p w14:paraId="045201FE" w14:textId="5628D6F4" w:rsidR="00DA6798" w:rsidRDefault="00DA6798" w:rsidP="00DA6798">
      <w:p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5B9BD5" w:themeColor="accent1"/>
          <w:sz w:val="24"/>
          <w:szCs w:val="24"/>
          <w:lang w:val="en-IN" w:eastAsia="en-IN"/>
        </w:rPr>
      </w:pPr>
      <w:r>
        <w:rPr>
          <w:rFonts w:ascii="Segoe UI" w:eastAsia="Times New Roman" w:hAnsi="Segoe UI" w:cs="Segoe UI"/>
          <w:color w:val="5B9BD5" w:themeColor="accent1"/>
          <w:sz w:val="24"/>
          <w:szCs w:val="24"/>
          <w:lang w:val="en-IN" w:eastAsia="en-IN"/>
        </w:rPr>
        <w:t>Example</w:t>
      </w:r>
    </w:p>
    <w:p w14:paraId="0ED23F77" w14:textId="77777777" w:rsidR="00DA6798" w:rsidRPr="00DA6798" w:rsidRDefault="00DA6798" w:rsidP="00DA6798">
      <w:p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5B9BD5" w:themeColor="accent1"/>
          <w:sz w:val="24"/>
          <w:szCs w:val="24"/>
          <w:lang w:val="en-IN" w:eastAsia="en-IN"/>
        </w:rPr>
      </w:pPr>
      <w:r w:rsidRPr="00DA6798">
        <w:rPr>
          <w:rFonts w:ascii="Segoe UI" w:eastAsia="Times New Roman" w:hAnsi="Segoe UI" w:cs="Segoe UI"/>
          <w:color w:val="5B9BD5" w:themeColor="accent1"/>
          <w:sz w:val="24"/>
          <w:szCs w:val="24"/>
          <w:lang w:val="en-IN" w:eastAsia="en-IN"/>
        </w:rPr>
        <w:t>&lt;</w:t>
      </w:r>
      <w:proofErr w:type="spellStart"/>
      <w:r w:rsidRPr="00DA6798">
        <w:rPr>
          <w:rFonts w:ascii="Segoe UI" w:eastAsia="Times New Roman" w:hAnsi="Segoe UI" w:cs="Segoe UI"/>
          <w:color w:val="5B9BD5" w:themeColor="accent1"/>
          <w:sz w:val="24"/>
          <w:szCs w:val="24"/>
          <w:lang w:val="en-IN" w:eastAsia="en-IN"/>
        </w:rPr>
        <w:t>ul</w:t>
      </w:r>
      <w:proofErr w:type="spellEnd"/>
      <w:r w:rsidRPr="00DA6798">
        <w:rPr>
          <w:rFonts w:ascii="Segoe UI" w:eastAsia="Times New Roman" w:hAnsi="Segoe UI" w:cs="Segoe UI"/>
          <w:color w:val="5B9BD5" w:themeColor="accent1"/>
          <w:sz w:val="24"/>
          <w:szCs w:val="24"/>
          <w:lang w:val="en-IN" w:eastAsia="en-IN"/>
        </w:rPr>
        <w:t>&gt;</w:t>
      </w:r>
    </w:p>
    <w:p w14:paraId="32D97AB1" w14:textId="77777777" w:rsidR="00DA6798" w:rsidRPr="00DA6798" w:rsidRDefault="00DA6798" w:rsidP="00DA6798">
      <w:p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5B9BD5" w:themeColor="accent1"/>
          <w:sz w:val="24"/>
          <w:szCs w:val="24"/>
          <w:lang w:val="en-IN" w:eastAsia="en-IN"/>
        </w:rPr>
      </w:pPr>
      <w:r w:rsidRPr="00DA6798">
        <w:rPr>
          <w:rFonts w:ascii="Segoe UI" w:eastAsia="Times New Roman" w:hAnsi="Segoe UI" w:cs="Segoe UI"/>
          <w:color w:val="5B9BD5" w:themeColor="accent1"/>
          <w:sz w:val="24"/>
          <w:szCs w:val="24"/>
          <w:lang w:val="en-IN" w:eastAsia="en-IN"/>
        </w:rPr>
        <w:t xml:space="preserve">  &lt;li&gt;Red&lt;/li&gt;</w:t>
      </w:r>
    </w:p>
    <w:p w14:paraId="5C44B68F" w14:textId="77777777" w:rsidR="00DA6798" w:rsidRPr="00DA6798" w:rsidRDefault="00DA6798" w:rsidP="00DA6798">
      <w:p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5B9BD5" w:themeColor="accent1"/>
          <w:sz w:val="24"/>
          <w:szCs w:val="24"/>
          <w:lang w:val="en-IN" w:eastAsia="en-IN"/>
        </w:rPr>
      </w:pPr>
      <w:r w:rsidRPr="00DA6798">
        <w:rPr>
          <w:rFonts w:ascii="Segoe UI" w:eastAsia="Times New Roman" w:hAnsi="Segoe UI" w:cs="Segoe UI"/>
          <w:color w:val="5B9BD5" w:themeColor="accent1"/>
          <w:sz w:val="24"/>
          <w:szCs w:val="24"/>
          <w:lang w:val="en-IN" w:eastAsia="en-IN"/>
        </w:rPr>
        <w:t xml:space="preserve">  &lt;li&gt;Green&lt;/li&gt;</w:t>
      </w:r>
    </w:p>
    <w:p w14:paraId="531C791E" w14:textId="77777777" w:rsidR="00DA6798" w:rsidRPr="00DA6798" w:rsidRDefault="00DA6798" w:rsidP="00DA6798">
      <w:p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5B9BD5" w:themeColor="accent1"/>
          <w:sz w:val="24"/>
          <w:szCs w:val="24"/>
          <w:lang w:val="en-IN" w:eastAsia="en-IN"/>
        </w:rPr>
      </w:pPr>
      <w:r w:rsidRPr="00DA6798">
        <w:rPr>
          <w:rFonts w:ascii="Segoe UI" w:eastAsia="Times New Roman" w:hAnsi="Segoe UI" w:cs="Segoe UI"/>
          <w:color w:val="5B9BD5" w:themeColor="accent1"/>
          <w:sz w:val="24"/>
          <w:szCs w:val="24"/>
          <w:lang w:val="en-IN" w:eastAsia="en-IN"/>
        </w:rPr>
        <w:t xml:space="preserve">  &lt;li&gt;Blue&lt;/li&gt;</w:t>
      </w:r>
    </w:p>
    <w:p w14:paraId="0E41D047" w14:textId="065F66B1" w:rsidR="00DA6798" w:rsidRPr="00DA6798" w:rsidRDefault="00DA6798" w:rsidP="00DA6798">
      <w:p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5B9BD5" w:themeColor="accent1"/>
          <w:sz w:val="24"/>
          <w:szCs w:val="24"/>
          <w:lang w:val="en-IN" w:eastAsia="en-IN"/>
        </w:rPr>
      </w:pPr>
      <w:r w:rsidRPr="00DA6798">
        <w:rPr>
          <w:rFonts w:ascii="Segoe UI" w:eastAsia="Times New Roman" w:hAnsi="Segoe UI" w:cs="Segoe UI"/>
          <w:color w:val="5B9BD5" w:themeColor="accent1"/>
          <w:sz w:val="24"/>
          <w:szCs w:val="24"/>
          <w:lang w:val="en-IN" w:eastAsia="en-IN"/>
        </w:rPr>
        <w:t>&lt;/</w:t>
      </w:r>
      <w:proofErr w:type="spellStart"/>
      <w:r w:rsidRPr="00DA6798">
        <w:rPr>
          <w:rFonts w:ascii="Segoe UI" w:eastAsia="Times New Roman" w:hAnsi="Segoe UI" w:cs="Segoe UI"/>
          <w:color w:val="5B9BD5" w:themeColor="accent1"/>
          <w:sz w:val="24"/>
          <w:szCs w:val="24"/>
          <w:lang w:val="en-IN" w:eastAsia="en-IN"/>
        </w:rPr>
        <w:t>ul</w:t>
      </w:r>
      <w:proofErr w:type="spellEnd"/>
      <w:r w:rsidRPr="00DA6798">
        <w:rPr>
          <w:rFonts w:ascii="Segoe UI" w:eastAsia="Times New Roman" w:hAnsi="Segoe UI" w:cs="Segoe UI"/>
          <w:color w:val="5B9BD5" w:themeColor="accent1"/>
          <w:sz w:val="24"/>
          <w:szCs w:val="24"/>
          <w:lang w:val="en-IN" w:eastAsia="en-IN"/>
        </w:rPr>
        <w:t>&gt;</w:t>
      </w:r>
    </w:p>
    <w:p w14:paraId="77F7B581" w14:textId="2C353EAC" w:rsidR="00DA6798" w:rsidRPr="00DA6798" w:rsidRDefault="00DA6798" w:rsidP="00DA6798">
      <w:pPr>
        <w:rPr>
          <w:color w:val="5B9BD5" w:themeColor="accent1"/>
          <w:sz w:val="24"/>
          <w:szCs w:val="24"/>
        </w:rPr>
      </w:pPr>
    </w:p>
    <w:p w14:paraId="02E0458E" w14:textId="77777777" w:rsidR="008D5896" w:rsidRDefault="008D5896" w:rsidP="008D5896">
      <w:r>
        <w:t>• What is the ‘class’ attribute in HTML? With Example.</w:t>
      </w:r>
    </w:p>
    <w:p w14:paraId="19C1F6E0" w14:textId="31875B7A" w:rsidR="00DA6798" w:rsidRDefault="00DA6798" w:rsidP="008D5896">
      <w:pPr>
        <w:rPr>
          <w:rFonts w:ascii="Segoe UI" w:hAnsi="Segoe UI" w:cs="Segoe UI"/>
          <w:color w:val="5B9BD5" w:themeColor="accent1"/>
          <w:sz w:val="24"/>
          <w:szCs w:val="24"/>
          <w:shd w:val="clear" w:color="auto" w:fill="F7F7F8"/>
        </w:rPr>
      </w:pPr>
      <w:r w:rsidRPr="00DA6798">
        <w:rPr>
          <w:rFonts w:ascii="Segoe UI" w:hAnsi="Segoe UI" w:cs="Segoe UI"/>
          <w:color w:val="5B9BD5" w:themeColor="accent1"/>
          <w:sz w:val="24"/>
          <w:szCs w:val="24"/>
          <w:shd w:val="clear" w:color="auto" w:fill="F7F7F8"/>
        </w:rPr>
        <w:t>In HTML, the 'class' attribute is used to assign one or more class names to an element. It allows you to define a class or group for elements that share similar characteristics or styles. The class name can be used to select and target specific elements for CSS styling or JavaScript manipulation.</w:t>
      </w:r>
    </w:p>
    <w:p w14:paraId="7AF0718E" w14:textId="18D1C9D4" w:rsidR="00DA6798" w:rsidRDefault="00DA6798" w:rsidP="008D5896">
      <w:pPr>
        <w:rPr>
          <w:rFonts w:ascii="Segoe UI" w:hAnsi="Segoe UI" w:cs="Segoe UI"/>
          <w:color w:val="5B9BD5" w:themeColor="accent1"/>
          <w:sz w:val="24"/>
          <w:szCs w:val="24"/>
          <w:shd w:val="clear" w:color="auto" w:fill="F7F7F8"/>
        </w:rPr>
      </w:pPr>
      <w:r>
        <w:rPr>
          <w:rFonts w:ascii="Segoe UI" w:hAnsi="Segoe UI" w:cs="Segoe UI"/>
          <w:color w:val="5B9BD5" w:themeColor="accent1"/>
          <w:sz w:val="24"/>
          <w:szCs w:val="24"/>
          <w:shd w:val="clear" w:color="auto" w:fill="F7F7F8"/>
        </w:rPr>
        <w:t>Example</w:t>
      </w:r>
    </w:p>
    <w:p w14:paraId="20EBB26B" w14:textId="354BA752" w:rsidR="00DA6798" w:rsidRPr="00DA6798" w:rsidRDefault="00DA6798" w:rsidP="008D5896">
      <w:pPr>
        <w:rPr>
          <w:color w:val="5B9BD5" w:themeColor="accent1"/>
          <w:sz w:val="24"/>
          <w:szCs w:val="24"/>
        </w:rPr>
      </w:pPr>
      <w:r w:rsidRPr="00DA6798">
        <w:rPr>
          <w:color w:val="5B9BD5" w:themeColor="accent1"/>
          <w:sz w:val="24"/>
          <w:szCs w:val="24"/>
        </w:rPr>
        <w:t>&lt;p class="highlight"&gt;This is a paragraph with a class&lt;/p&gt;</w:t>
      </w:r>
    </w:p>
    <w:p w14:paraId="70D8F85A" w14:textId="77777777" w:rsidR="008D5896" w:rsidRDefault="008D5896" w:rsidP="008D5896">
      <w:r>
        <w:t>• What is the difference between the ‘id’ attribute and the ‘class’ attribute of HTML</w:t>
      </w:r>
    </w:p>
    <w:p w14:paraId="4EBC9580" w14:textId="77777777" w:rsidR="008D5896" w:rsidRDefault="008D5896" w:rsidP="008D5896">
      <w:r>
        <w:t>elements? With Example.</w:t>
      </w:r>
    </w:p>
    <w:p w14:paraId="1A3FC792" w14:textId="77777777" w:rsidR="00DA6798" w:rsidRDefault="00DA6798" w:rsidP="00DA6798">
      <w:pPr>
        <w:numPr>
          <w:ilvl w:val="0"/>
          <w:numId w:val="2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5B9BD5" w:themeColor="accent1"/>
          <w:sz w:val="24"/>
          <w:szCs w:val="24"/>
          <w:lang w:val="en-IN" w:eastAsia="en-IN"/>
        </w:rPr>
      </w:pPr>
      <w:r w:rsidRPr="00DA6798">
        <w:rPr>
          <w:rFonts w:ascii="Segoe UI" w:eastAsia="Times New Roman" w:hAnsi="Segoe UI" w:cs="Segoe UI"/>
          <w:color w:val="5B9BD5" w:themeColor="accent1"/>
          <w:sz w:val="24"/>
          <w:szCs w:val="24"/>
          <w:lang w:val="en-IN" w:eastAsia="en-IN"/>
        </w:rPr>
        <w:t>'id' attribute: The 'id' attribute is used to uniquely identify a specific element on a web page. It should be unique within the entire HTML document, meaning no other element should have the same 'id' value. The 'id' attribute is typically used when you want to target and manipulate a specific element with CSS or JavaScript.</w:t>
      </w:r>
    </w:p>
    <w:p w14:paraId="47B16E11" w14:textId="77777777" w:rsidR="00DA6798" w:rsidRDefault="00DA6798" w:rsidP="00DA6798">
      <w:pPr>
        <w:pBdr>
          <w:top w:val="single" w:sz="2" w:space="0" w:color="D9D9E3"/>
          <w:left w:val="single" w:sz="2" w:space="5" w:color="D9D9E3"/>
          <w:bottom w:val="single" w:sz="2" w:space="0" w:color="D9D9E3"/>
          <w:right w:val="single" w:sz="2" w:space="0" w:color="D9D9E3"/>
        </w:pBdr>
        <w:shd w:val="clear" w:color="auto" w:fill="F7F7F8"/>
        <w:ind w:left="360"/>
        <w:rPr>
          <w:rFonts w:ascii="Segoe UI" w:eastAsia="Times New Roman" w:hAnsi="Segoe UI" w:cs="Segoe UI"/>
          <w:color w:val="5B9BD5" w:themeColor="accent1"/>
          <w:sz w:val="24"/>
          <w:szCs w:val="24"/>
          <w:lang w:val="en-IN" w:eastAsia="en-IN"/>
        </w:rPr>
      </w:pPr>
    </w:p>
    <w:p w14:paraId="7001AB95" w14:textId="1BD7FA7E" w:rsidR="00DA6798" w:rsidRPr="00DA6798" w:rsidRDefault="00DA6798" w:rsidP="00DA6798">
      <w:pPr>
        <w:pBdr>
          <w:top w:val="single" w:sz="2" w:space="0" w:color="D9D9E3"/>
          <w:left w:val="single" w:sz="2" w:space="5" w:color="D9D9E3"/>
          <w:bottom w:val="single" w:sz="2" w:space="0" w:color="D9D9E3"/>
          <w:right w:val="single" w:sz="2" w:space="0" w:color="D9D9E3"/>
        </w:pBdr>
        <w:shd w:val="clear" w:color="auto" w:fill="F7F7F8"/>
        <w:ind w:left="360"/>
        <w:rPr>
          <w:rFonts w:ascii="Segoe UI" w:eastAsia="Times New Roman" w:hAnsi="Segoe UI" w:cs="Segoe UI"/>
          <w:color w:val="5B9BD5" w:themeColor="accent1"/>
          <w:sz w:val="24"/>
          <w:szCs w:val="24"/>
          <w:lang w:val="en-IN" w:eastAsia="en-IN"/>
        </w:rPr>
      </w:pPr>
      <w:r w:rsidRPr="00DA6798">
        <w:rPr>
          <w:rFonts w:ascii="Segoe UI" w:eastAsia="Times New Roman" w:hAnsi="Segoe UI" w:cs="Segoe UI"/>
          <w:color w:val="5B9BD5" w:themeColor="accent1"/>
          <w:sz w:val="24"/>
          <w:szCs w:val="24"/>
          <w:lang w:val="en-IN" w:eastAsia="en-IN"/>
        </w:rPr>
        <w:t>Example</w:t>
      </w:r>
    </w:p>
    <w:p w14:paraId="32AC2952" w14:textId="1B2EC24E" w:rsidR="00DA6798" w:rsidRPr="00DA6798" w:rsidRDefault="00DA6798" w:rsidP="00DA6798">
      <w:p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5B9BD5" w:themeColor="accent1"/>
          <w:sz w:val="24"/>
          <w:szCs w:val="24"/>
          <w:lang w:val="en-IN" w:eastAsia="en-IN"/>
        </w:rPr>
      </w:pPr>
      <w:r w:rsidRPr="00DA6798">
        <w:rPr>
          <w:rFonts w:ascii="Segoe UI" w:eastAsia="Times New Roman" w:hAnsi="Segoe UI" w:cs="Segoe UI"/>
          <w:color w:val="5B9BD5" w:themeColor="accent1"/>
          <w:sz w:val="24"/>
          <w:szCs w:val="24"/>
          <w:lang w:val="en-IN" w:eastAsia="en-IN"/>
        </w:rPr>
        <w:t>&lt;p id="my-paragraph"&gt;This is a paragraph with an ID&lt;/p&gt;</w:t>
      </w:r>
    </w:p>
    <w:p w14:paraId="516A5861" w14:textId="77777777" w:rsidR="00DA6798" w:rsidRDefault="00DA6798" w:rsidP="008D5896"/>
    <w:p w14:paraId="33C02332" w14:textId="76411CFD" w:rsidR="008D5896" w:rsidRDefault="008D5896" w:rsidP="008D5896">
      <w:r>
        <w:t xml:space="preserve">• </w:t>
      </w:r>
      <w:r w:rsidR="00DA6798">
        <w:t xml:space="preserve"> </w:t>
      </w:r>
      <w:r w:rsidR="00A05928">
        <w:t>What are the various formatting tags in HTML</w:t>
      </w:r>
    </w:p>
    <w:p w14:paraId="3FBDCD3B" w14:textId="77777777" w:rsidR="00A05928" w:rsidRPr="00A05928" w:rsidRDefault="00A05928" w:rsidP="00A05928">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5B9BD5" w:themeColor="accent1"/>
          <w:sz w:val="24"/>
          <w:szCs w:val="24"/>
          <w:lang w:val="en-IN" w:eastAsia="en-IN"/>
        </w:rPr>
      </w:pPr>
      <w:r w:rsidRPr="00A05928">
        <w:rPr>
          <w:rFonts w:ascii="Segoe UI" w:eastAsia="Times New Roman" w:hAnsi="Segoe UI" w:cs="Segoe UI"/>
          <w:color w:val="5B9BD5" w:themeColor="accent1"/>
          <w:sz w:val="24"/>
          <w:szCs w:val="24"/>
          <w:lang w:val="en-IN" w:eastAsia="en-IN"/>
        </w:rPr>
        <w:t>In HTML, there are various formatting tags available that allow you to apply different types of formatting to the content within your web page. Here are some commonly used formatting tags:</w:t>
      </w:r>
    </w:p>
    <w:p w14:paraId="6F7733DC" w14:textId="77777777" w:rsidR="00A05928" w:rsidRPr="00A05928" w:rsidRDefault="00A05928" w:rsidP="00A05928">
      <w:pPr>
        <w:numPr>
          <w:ilvl w:val="0"/>
          <w:numId w:val="2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lang w:val="en-IN" w:eastAsia="en-IN"/>
        </w:rPr>
      </w:pPr>
      <w:r w:rsidRPr="00A05928">
        <w:rPr>
          <w:rFonts w:ascii="Courier New" w:eastAsia="Times New Roman" w:hAnsi="Courier New" w:cs="Courier New"/>
          <w:b/>
          <w:bCs/>
          <w:color w:val="374151"/>
          <w:sz w:val="21"/>
          <w:szCs w:val="21"/>
          <w:bdr w:val="single" w:sz="2" w:space="0" w:color="D9D9E3" w:frame="1"/>
          <w:lang w:val="en-IN" w:eastAsia="en-IN"/>
        </w:rPr>
        <w:t>&lt;b&gt;</w:t>
      </w:r>
      <w:r w:rsidRPr="00A05928">
        <w:rPr>
          <w:rFonts w:ascii="Segoe UI" w:eastAsia="Times New Roman" w:hAnsi="Segoe UI" w:cs="Segoe UI"/>
          <w:color w:val="374151"/>
          <w:sz w:val="24"/>
          <w:szCs w:val="24"/>
          <w:lang w:val="en-IN" w:eastAsia="en-IN"/>
        </w:rPr>
        <w:t xml:space="preserve"> - Bold: The </w:t>
      </w:r>
      <w:r w:rsidRPr="00A05928">
        <w:rPr>
          <w:rFonts w:ascii="Courier New" w:eastAsia="Times New Roman" w:hAnsi="Courier New" w:cs="Courier New"/>
          <w:b/>
          <w:bCs/>
          <w:color w:val="374151"/>
          <w:sz w:val="21"/>
          <w:szCs w:val="21"/>
          <w:bdr w:val="single" w:sz="2" w:space="0" w:color="D9D9E3" w:frame="1"/>
          <w:lang w:val="en-IN" w:eastAsia="en-IN"/>
        </w:rPr>
        <w:t>&lt;b&gt;</w:t>
      </w:r>
      <w:r w:rsidRPr="00A05928">
        <w:rPr>
          <w:rFonts w:ascii="Segoe UI" w:eastAsia="Times New Roman" w:hAnsi="Segoe UI" w:cs="Segoe UI"/>
          <w:color w:val="374151"/>
          <w:sz w:val="24"/>
          <w:szCs w:val="24"/>
          <w:lang w:val="en-IN" w:eastAsia="en-IN"/>
        </w:rPr>
        <w:t xml:space="preserve"> tag is used to apply bold formatting to text.</w:t>
      </w:r>
    </w:p>
    <w:p w14:paraId="2C5A66A3" w14:textId="77777777" w:rsidR="00A05928" w:rsidRPr="00A05928" w:rsidRDefault="00A05928" w:rsidP="00A05928">
      <w:pPr>
        <w:numPr>
          <w:ilvl w:val="0"/>
          <w:numId w:val="2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lang w:val="en-IN" w:eastAsia="en-IN"/>
        </w:rPr>
      </w:pPr>
      <w:r w:rsidRPr="00A05928">
        <w:rPr>
          <w:rFonts w:ascii="Courier New" w:eastAsia="Times New Roman" w:hAnsi="Courier New" w:cs="Courier New"/>
          <w:b/>
          <w:bCs/>
          <w:color w:val="374151"/>
          <w:sz w:val="21"/>
          <w:szCs w:val="21"/>
          <w:bdr w:val="single" w:sz="2" w:space="0" w:color="D9D9E3" w:frame="1"/>
          <w:lang w:val="en-IN" w:eastAsia="en-IN"/>
        </w:rPr>
        <w:t>&lt;</w:t>
      </w:r>
      <w:proofErr w:type="spellStart"/>
      <w:r w:rsidRPr="00A05928">
        <w:rPr>
          <w:rFonts w:ascii="Courier New" w:eastAsia="Times New Roman" w:hAnsi="Courier New" w:cs="Courier New"/>
          <w:b/>
          <w:bCs/>
          <w:color w:val="374151"/>
          <w:sz w:val="21"/>
          <w:szCs w:val="21"/>
          <w:bdr w:val="single" w:sz="2" w:space="0" w:color="D9D9E3" w:frame="1"/>
          <w:lang w:val="en-IN" w:eastAsia="en-IN"/>
        </w:rPr>
        <w:t>i</w:t>
      </w:r>
      <w:proofErr w:type="spellEnd"/>
      <w:r w:rsidRPr="00A05928">
        <w:rPr>
          <w:rFonts w:ascii="Courier New" w:eastAsia="Times New Roman" w:hAnsi="Courier New" w:cs="Courier New"/>
          <w:b/>
          <w:bCs/>
          <w:color w:val="374151"/>
          <w:sz w:val="21"/>
          <w:szCs w:val="21"/>
          <w:bdr w:val="single" w:sz="2" w:space="0" w:color="D9D9E3" w:frame="1"/>
          <w:lang w:val="en-IN" w:eastAsia="en-IN"/>
        </w:rPr>
        <w:t>&gt;</w:t>
      </w:r>
      <w:r w:rsidRPr="00A05928">
        <w:rPr>
          <w:rFonts w:ascii="Segoe UI" w:eastAsia="Times New Roman" w:hAnsi="Segoe UI" w:cs="Segoe UI"/>
          <w:color w:val="374151"/>
          <w:sz w:val="24"/>
          <w:szCs w:val="24"/>
          <w:lang w:val="en-IN" w:eastAsia="en-IN"/>
        </w:rPr>
        <w:t xml:space="preserve"> - Italic: The </w:t>
      </w:r>
      <w:r w:rsidRPr="00A05928">
        <w:rPr>
          <w:rFonts w:ascii="Courier New" w:eastAsia="Times New Roman" w:hAnsi="Courier New" w:cs="Courier New"/>
          <w:b/>
          <w:bCs/>
          <w:color w:val="374151"/>
          <w:sz w:val="21"/>
          <w:szCs w:val="21"/>
          <w:bdr w:val="single" w:sz="2" w:space="0" w:color="D9D9E3" w:frame="1"/>
          <w:lang w:val="en-IN" w:eastAsia="en-IN"/>
        </w:rPr>
        <w:t>&lt;</w:t>
      </w:r>
      <w:proofErr w:type="spellStart"/>
      <w:r w:rsidRPr="00A05928">
        <w:rPr>
          <w:rFonts w:ascii="Courier New" w:eastAsia="Times New Roman" w:hAnsi="Courier New" w:cs="Courier New"/>
          <w:b/>
          <w:bCs/>
          <w:color w:val="374151"/>
          <w:sz w:val="21"/>
          <w:szCs w:val="21"/>
          <w:bdr w:val="single" w:sz="2" w:space="0" w:color="D9D9E3" w:frame="1"/>
          <w:lang w:val="en-IN" w:eastAsia="en-IN"/>
        </w:rPr>
        <w:t>i</w:t>
      </w:r>
      <w:proofErr w:type="spellEnd"/>
      <w:r w:rsidRPr="00A05928">
        <w:rPr>
          <w:rFonts w:ascii="Courier New" w:eastAsia="Times New Roman" w:hAnsi="Courier New" w:cs="Courier New"/>
          <w:b/>
          <w:bCs/>
          <w:color w:val="374151"/>
          <w:sz w:val="21"/>
          <w:szCs w:val="21"/>
          <w:bdr w:val="single" w:sz="2" w:space="0" w:color="D9D9E3" w:frame="1"/>
          <w:lang w:val="en-IN" w:eastAsia="en-IN"/>
        </w:rPr>
        <w:t>&gt;</w:t>
      </w:r>
      <w:r w:rsidRPr="00A05928">
        <w:rPr>
          <w:rFonts w:ascii="Segoe UI" w:eastAsia="Times New Roman" w:hAnsi="Segoe UI" w:cs="Segoe UI"/>
          <w:color w:val="374151"/>
          <w:sz w:val="24"/>
          <w:szCs w:val="24"/>
          <w:lang w:val="en-IN" w:eastAsia="en-IN"/>
        </w:rPr>
        <w:t xml:space="preserve"> tag is used to apply italic formatting to text.</w:t>
      </w:r>
    </w:p>
    <w:p w14:paraId="396C2933" w14:textId="77777777" w:rsidR="00A05928" w:rsidRPr="00A05928" w:rsidRDefault="00A05928" w:rsidP="00A05928">
      <w:pPr>
        <w:numPr>
          <w:ilvl w:val="0"/>
          <w:numId w:val="2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lang w:val="en-IN" w:eastAsia="en-IN"/>
        </w:rPr>
      </w:pPr>
      <w:r w:rsidRPr="00A05928">
        <w:rPr>
          <w:rFonts w:ascii="Courier New" w:eastAsia="Times New Roman" w:hAnsi="Courier New" w:cs="Courier New"/>
          <w:b/>
          <w:bCs/>
          <w:color w:val="374151"/>
          <w:sz w:val="21"/>
          <w:szCs w:val="21"/>
          <w:bdr w:val="single" w:sz="2" w:space="0" w:color="D9D9E3" w:frame="1"/>
          <w:lang w:val="en-IN" w:eastAsia="en-IN"/>
        </w:rPr>
        <w:t>&lt;u&gt;</w:t>
      </w:r>
      <w:r w:rsidRPr="00A05928">
        <w:rPr>
          <w:rFonts w:ascii="Segoe UI" w:eastAsia="Times New Roman" w:hAnsi="Segoe UI" w:cs="Segoe UI"/>
          <w:color w:val="374151"/>
          <w:sz w:val="24"/>
          <w:szCs w:val="24"/>
          <w:lang w:val="en-IN" w:eastAsia="en-IN"/>
        </w:rPr>
        <w:t xml:space="preserve"> - Underline: The </w:t>
      </w:r>
      <w:r w:rsidRPr="00A05928">
        <w:rPr>
          <w:rFonts w:ascii="Courier New" w:eastAsia="Times New Roman" w:hAnsi="Courier New" w:cs="Courier New"/>
          <w:b/>
          <w:bCs/>
          <w:color w:val="374151"/>
          <w:sz w:val="21"/>
          <w:szCs w:val="21"/>
          <w:bdr w:val="single" w:sz="2" w:space="0" w:color="D9D9E3" w:frame="1"/>
          <w:lang w:val="en-IN" w:eastAsia="en-IN"/>
        </w:rPr>
        <w:t>&lt;u&gt;</w:t>
      </w:r>
      <w:r w:rsidRPr="00A05928">
        <w:rPr>
          <w:rFonts w:ascii="Segoe UI" w:eastAsia="Times New Roman" w:hAnsi="Segoe UI" w:cs="Segoe UI"/>
          <w:color w:val="374151"/>
          <w:sz w:val="24"/>
          <w:szCs w:val="24"/>
          <w:lang w:val="en-IN" w:eastAsia="en-IN"/>
        </w:rPr>
        <w:t xml:space="preserve"> tag is used to apply underline formatting to text.</w:t>
      </w:r>
    </w:p>
    <w:p w14:paraId="1E09E3E1" w14:textId="77777777" w:rsidR="00A05928" w:rsidRPr="00A05928" w:rsidRDefault="00A05928" w:rsidP="00A05928">
      <w:pPr>
        <w:numPr>
          <w:ilvl w:val="0"/>
          <w:numId w:val="2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lang w:val="en-IN" w:eastAsia="en-IN"/>
        </w:rPr>
      </w:pPr>
      <w:r w:rsidRPr="00A05928">
        <w:rPr>
          <w:rFonts w:ascii="Courier New" w:eastAsia="Times New Roman" w:hAnsi="Courier New" w:cs="Courier New"/>
          <w:b/>
          <w:bCs/>
          <w:color w:val="374151"/>
          <w:sz w:val="21"/>
          <w:szCs w:val="21"/>
          <w:bdr w:val="single" w:sz="2" w:space="0" w:color="D9D9E3" w:frame="1"/>
          <w:lang w:val="en-IN" w:eastAsia="en-IN"/>
        </w:rPr>
        <w:lastRenderedPageBreak/>
        <w:t>&lt;sup&gt;</w:t>
      </w:r>
      <w:r w:rsidRPr="00A05928">
        <w:rPr>
          <w:rFonts w:ascii="Segoe UI" w:eastAsia="Times New Roman" w:hAnsi="Segoe UI" w:cs="Segoe UI"/>
          <w:color w:val="374151"/>
          <w:sz w:val="24"/>
          <w:szCs w:val="24"/>
          <w:lang w:val="en-IN" w:eastAsia="en-IN"/>
        </w:rPr>
        <w:t xml:space="preserve"> - Superscript: The </w:t>
      </w:r>
      <w:r w:rsidRPr="00A05928">
        <w:rPr>
          <w:rFonts w:ascii="Courier New" w:eastAsia="Times New Roman" w:hAnsi="Courier New" w:cs="Courier New"/>
          <w:b/>
          <w:bCs/>
          <w:color w:val="374151"/>
          <w:sz w:val="21"/>
          <w:szCs w:val="21"/>
          <w:bdr w:val="single" w:sz="2" w:space="0" w:color="D9D9E3" w:frame="1"/>
          <w:lang w:val="en-IN" w:eastAsia="en-IN"/>
        </w:rPr>
        <w:t>&lt;sup&gt;</w:t>
      </w:r>
      <w:r w:rsidRPr="00A05928">
        <w:rPr>
          <w:rFonts w:ascii="Segoe UI" w:eastAsia="Times New Roman" w:hAnsi="Segoe UI" w:cs="Segoe UI"/>
          <w:color w:val="374151"/>
          <w:sz w:val="24"/>
          <w:szCs w:val="24"/>
          <w:lang w:val="en-IN" w:eastAsia="en-IN"/>
        </w:rPr>
        <w:t xml:space="preserve"> tag is used to render text as superscript, typically used for mathematical notations, footnotes, etc.</w:t>
      </w:r>
    </w:p>
    <w:p w14:paraId="65AF0A6A" w14:textId="77777777" w:rsidR="00A05928" w:rsidRPr="00A05928" w:rsidRDefault="00A05928" w:rsidP="00A05928">
      <w:pPr>
        <w:numPr>
          <w:ilvl w:val="0"/>
          <w:numId w:val="2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lang w:val="en-IN" w:eastAsia="en-IN"/>
        </w:rPr>
      </w:pPr>
      <w:r w:rsidRPr="00A05928">
        <w:rPr>
          <w:rFonts w:ascii="Courier New" w:eastAsia="Times New Roman" w:hAnsi="Courier New" w:cs="Courier New"/>
          <w:b/>
          <w:bCs/>
          <w:color w:val="374151"/>
          <w:sz w:val="21"/>
          <w:szCs w:val="21"/>
          <w:bdr w:val="single" w:sz="2" w:space="0" w:color="D9D9E3" w:frame="1"/>
          <w:lang w:val="en-IN" w:eastAsia="en-IN"/>
        </w:rPr>
        <w:t>&lt;sub&gt;</w:t>
      </w:r>
      <w:r w:rsidRPr="00A05928">
        <w:rPr>
          <w:rFonts w:ascii="Segoe UI" w:eastAsia="Times New Roman" w:hAnsi="Segoe UI" w:cs="Segoe UI"/>
          <w:color w:val="374151"/>
          <w:sz w:val="24"/>
          <w:szCs w:val="24"/>
          <w:lang w:val="en-IN" w:eastAsia="en-IN"/>
        </w:rPr>
        <w:t xml:space="preserve"> - Subscript: The </w:t>
      </w:r>
      <w:r w:rsidRPr="00A05928">
        <w:rPr>
          <w:rFonts w:ascii="Courier New" w:eastAsia="Times New Roman" w:hAnsi="Courier New" w:cs="Courier New"/>
          <w:b/>
          <w:bCs/>
          <w:color w:val="374151"/>
          <w:sz w:val="21"/>
          <w:szCs w:val="21"/>
          <w:bdr w:val="single" w:sz="2" w:space="0" w:color="D9D9E3" w:frame="1"/>
          <w:lang w:val="en-IN" w:eastAsia="en-IN"/>
        </w:rPr>
        <w:t>&lt;sub&gt;</w:t>
      </w:r>
      <w:r w:rsidRPr="00A05928">
        <w:rPr>
          <w:rFonts w:ascii="Segoe UI" w:eastAsia="Times New Roman" w:hAnsi="Segoe UI" w:cs="Segoe UI"/>
          <w:color w:val="374151"/>
          <w:sz w:val="24"/>
          <w:szCs w:val="24"/>
          <w:lang w:val="en-IN" w:eastAsia="en-IN"/>
        </w:rPr>
        <w:t xml:space="preserve"> tag is used to render text as subscript, commonly used for chemical formulas, mathematical equations, etc.</w:t>
      </w:r>
    </w:p>
    <w:p w14:paraId="55702737" w14:textId="77777777" w:rsidR="00A05928" w:rsidRPr="00A05928" w:rsidRDefault="00A05928" w:rsidP="008D5896"/>
    <w:p w14:paraId="6D130AE1" w14:textId="77777777" w:rsidR="008D5896" w:rsidRDefault="008D5896" w:rsidP="008D5896">
      <w:r>
        <w:t>• How is Cell Padding different from Cell Spacing? With Example.</w:t>
      </w:r>
    </w:p>
    <w:p w14:paraId="5F7B622A" w14:textId="378781FD" w:rsidR="00A05928" w:rsidRDefault="00A05928" w:rsidP="008D5896">
      <w:pPr>
        <w:rPr>
          <w:rFonts w:ascii="Segoe UI" w:hAnsi="Segoe UI" w:cs="Segoe UI"/>
          <w:color w:val="374151"/>
          <w:shd w:val="clear" w:color="auto" w:fill="F7F7F8"/>
        </w:rPr>
      </w:pPr>
      <w:r w:rsidRPr="00A05928">
        <w:rPr>
          <w:rFonts w:ascii="Segoe UI" w:hAnsi="Segoe UI" w:cs="Segoe UI"/>
          <w:color w:val="5B9BD5" w:themeColor="accent1"/>
          <w:sz w:val="24"/>
          <w:szCs w:val="24"/>
          <w:shd w:val="clear" w:color="auto" w:fill="F7F7F8"/>
        </w:rPr>
        <w:t>Cell padding and cell spacing are both attributes used in HTML table elements (</w:t>
      </w:r>
      <w:r w:rsidRPr="00A05928">
        <w:rPr>
          <w:rFonts w:ascii="Courier New" w:hAnsi="Courier New" w:cs="Courier New"/>
          <w:b/>
          <w:bCs/>
          <w:color w:val="5B9BD5" w:themeColor="accent1"/>
          <w:sz w:val="24"/>
          <w:szCs w:val="24"/>
          <w:bdr w:val="single" w:sz="2" w:space="0" w:color="D9D9E3" w:frame="1"/>
          <w:shd w:val="clear" w:color="auto" w:fill="F7F7F8"/>
        </w:rPr>
        <w:t>&lt;table&gt;</w:t>
      </w:r>
      <w:r w:rsidRPr="00A05928">
        <w:rPr>
          <w:rFonts w:ascii="Segoe UI" w:hAnsi="Segoe UI" w:cs="Segoe UI"/>
          <w:color w:val="5B9BD5" w:themeColor="accent1"/>
          <w:sz w:val="24"/>
          <w:szCs w:val="24"/>
          <w:shd w:val="clear" w:color="auto" w:fill="F7F7F8"/>
        </w:rPr>
        <w:t>) to control the spacing and alignment of the content within table cells (</w:t>
      </w:r>
      <w:r w:rsidRPr="00A05928">
        <w:rPr>
          <w:rFonts w:ascii="Courier New" w:hAnsi="Courier New" w:cs="Courier New"/>
          <w:b/>
          <w:bCs/>
          <w:color w:val="5B9BD5" w:themeColor="accent1"/>
          <w:sz w:val="24"/>
          <w:szCs w:val="24"/>
          <w:bdr w:val="single" w:sz="2" w:space="0" w:color="D9D9E3" w:frame="1"/>
          <w:shd w:val="clear" w:color="auto" w:fill="F7F7F8"/>
        </w:rPr>
        <w:t>&lt;td&gt;</w:t>
      </w:r>
      <w:r w:rsidRPr="00A05928">
        <w:rPr>
          <w:rFonts w:ascii="Segoe UI" w:hAnsi="Segoe UI" w:cs="Segoe UI"/>
          <w:color w:val="5B9BD5" w:themeColor="accent1"/>
          <w:sz w:val="24"/>
          <w:szCs w:val="24"/>
          <w:shd w:val="clear" w:color="auto" w:fill="F7F7F8"/>
        </w:rPr>
        <w:t xml:space="preserve"> and </w:t>
      </w:r>
      <w:r w:rsidRPr="00A05928">
        <w:rPr>
          <w:rFonts w:ascii="Courier New" w:hAnsi="Courier New" w:cs="Courier New"/>
          <w:b/>
          <w:bCs/>
          <w:color w:val="5B9BD5" w:themeColor="accent1"/>
          <w:sz w:val="24"/>
          <w:szCs w:val="24"/>
          <w:bdr w:val="single" w:sz="2" w:space="0" w:color="D9D9E3" w:frame="1"/>
          <w:shd w:val="clear" w:color="auto" w:fill="F7F7F8"/>
        </w:rPr>
        <w:t>&lt;</w:t>
      </w:r>
      <w:proofErr w:type="spellStart"/>
      <w:r w:rsidRPr="00A05928">
        <w:rPr>
          <w:rFonts w:ascii="Courier New" w:hAnsi="Courier New" w:cs="Courier New"/>
          <w:b/>
          <w:bCs/>
          <w:color w:val="5B9BD5" w:themeColor="accent1"/>
          <w:sz w:val="24"/>
          <w:szCs w:val="24"/>
          <w:bdr w:val="single" w:sz="2" w:space="0" w:color="D9D9E3" w:frame="1"/>
          <w:shd w:val="clear" w:color="auto" w:fill="F7F7F8"/>
        </w:rPr>
        <w:t>th</w:t>
      </w:r>
      <w:proofErr w:type="spellEnd"/>
      <w:r w:rsidRPr="00A05928">
        <w:rPr>
          <w:rFonts w:ascii="Courier New" w:hAnsi="Courier New" w:cs="Courier New"/>
          <w:b/>
          <w:bCs/>
          <w:color w:val="5B9BD5" w:themeColor="accent1"/>
          <w:sz w:val="24"/>
          <w:szCs w:val="24"/>
          <w:bdr w:val="single" w:sz="2" w:space="0" w:color="D9D9E3" w:frame="1"/>
          <w:shd w:val="clear" w:color="auto" w:fill="F7F7F8"/>
        </w:rPr>
        <w:t>&gt;</w:t>
      </w:r>
      <w:r w:rsidRPr="00A05928">
        <w:rPr>
          <w:rFonts w:ascii="Segoe UI" w:hAnsi="Segoe UI" w:cs="Segoe UI"/>
          <w:color w:val="5B9BD5" w:themeColor="accent1"/>
          <w:sz w:val="24"/>
          <w:szCs w:val="24"/>
          <w:shd w:val="clear" w:color="auto" w:fill="F7F7F8"/>
        </w:rPr>
        <w:t>). However, they serve different purposes</w:t>
      </w:r>
      <w:r w:rsidRPr="00A05928">
        <w:rPr>
          <w:rFonts w:ascii="Segoe UI" w:hAnsi="Segoe UI" w:cs="Segoe UI"/>
          <w:color w:val="374151"/>
          <w:shd w:val="clear" w:color="auto" w:fill="F7F7F8"/>
        </w:rPr>
        <w:t>.</w:t>
      </w:r>
    </w:p>
    <w:p w14:paraId="5F016A0F" w14:textId="0E8B6BC6" w:rsidR="00A05928" w:rsidRDefault="00A05928" w:rsidP="008D5896">
      <w:pPr>
        <w:rPr>
          <w:rFonts w:ascii="Segoe UI" w:hAnsi="Segoe UI" w:cs="Segoe UI"/>
          <w:color w:val="374151"/>
          <w:shd w:val="clear" w:color="auto" w:fill="F7F7F8"/>
        </w:rPr>
      </w:pPr>
      <w:r>
        <w:rPr>
          <w:rFonts w:ascii="Segoe UI" w:hAnsi="Segoe UI" w:cs="Segoe UI"/>
          <w:color w:val="374151"/>
          <w:shd w:val="clear" w:color="auto" w:fill="F7F7F8"/>
        </w:rPr>
        <w:t>Example</w:t>
      </w:r>
    </w:p>
    <w:p w14:paraId="6D57F6B9" w14:textId="77777777" w:rsidR="00A05928" w:rsidRPr="00A05928" w:rsidRDefault="00A05928" w:rsidP="00A05928">
      <w:pPr>
        <w:rPr>
          <w:color w:val="5B9BD5" w:themeColor="accent1"/>
          <w:sz w:val="28"/>
          <w:szCs w:val="28"/>
        </w:rPr>
      </w:pPr>
      <w:r w:rsidRPr="00A05928">
        <w:rPr>
          <w:color w:val="5B9BD5" w:themeColor="accent1"/>
          <w:sz w:val="28"/>
          <w:szCs w:val="28"/>
        </w:rPr>
        <w:t>&lt;table cellpadding="10"&gt;</w:t>
      </w:r>
    </w:p>
    <w:p w14:paraId="62A11B3B" w14:textId="77777777" w:rsidR="00A05928" w:rsidRPr="00A05928" w:rsidRDefault="00A05928" w:rsidP="00A05928">
      <w:pPr>
        <w:rPr>
          <w:color w:val="5B9BD5" w:themeColor="accent1"/>
          <w:sz w:val="28"/>
          <w:szCs w:val="28"/>
        </w:rPr>
      </w:pPr>
      <w:r w:rsidRPr="00A05928">
        <w:rPr>
          <w:color w:val="5B9BD5" w:themeColor="accent1"/>
          <w:sz w:val="28"/>
          <w:szCs w:val="28"/>
        </w:rPr>
        <w:t xml:space="preserve">  &lt;tr&gt;</w:t>
      </w:r>
    </w:p>
    <w:p w14:paraId="599E825F" w14:textId="77777777" w:rsidR="00A05928" w:rsidRPr="00A05928" w:rsidRDefault="00A05928" w:rsidP="00A05928">
      <w:pPr>
        <w:rPr>
          <w:color w:val="5B9BD5" w:themeColor="accent1"/>
          <w:sz w:val="28"/>
          <w:szCs w:val="28"/>
        </w:rPr>
      </w:pPr>
      <w:r w:rsidRPr="00A05928">
        <w:rPr>
          <w:color w:val="5B9BD5" w:themeColor="accent1"/>
          <w:sz w:val="28"/>
          <w:szCs w:val="28"/>
        </w:rPr>
        <w:t xml:space="preserve">    &lt;td&gt;This is cell 1&lt;/td&gt;</w:t>
      </w:r>
    </w:p>
    <w:p w14:paraId="30FC4B7B" w14:textId="77777777" w:rsidR="00A05928" w:rsidRPr="00A05928" w:rsidRDefault="00A05928" w:rsidP="00A05928">
      <w:pPr>
        <w:rPr>
          <w:color w:val="5B9BD5" w:themeColor="accent1"/>
          <w:sz w:val="28"/>
          <w:szCs w:val="28"/>
        </w:rPr>
      </w:pPr>
      <w:r w:rsidRPr="00A05928">
        <w:rPr>
          <w:color w:val="5B9BD5" w:themeColor="accent1"/>
          <w:sz w:val="28"/>
          <w:szCs w:val="28"/>
        </w:rPr>
        <w:t xml:space="preserve">    &lt;td&gt;This is cell 2&lt;/td&gt;</w:t>
      </w:r>
    </w:p>
    <w:p w14:paraId="59E886C6" w14:textId="77777777" w:rsidR="00A05928" w:rsidRPr="00A05928" w:rsidRDefault="00A05928" w:rsidP="00A05928">
      <w:pPr>
        <w:rPr>
          <w:color w:val="5B9BD5" w:themeColor="accent1"/>
          <w:sz w:val="28"/>
          <w:szCs w:val="28"/>
        </w:rPr>
      </w:pPr>
      <w:r w:rsidRPr="00A05928">
        <w:rPr>
          <w:color w:val="5B9BD5" w:themeColor="accent1"/>
          <w:sz w:val="28"/>
          <w:szCs w:val="28"/>
        </w:rPr>
        <w:t xml:space="preserve">  &lt;/tr&gt;</w:t>
      </w:r>
    </w:p>
    <w:p w14:paraId="5A46E322" w14:textId="488732A5" w:rsidR="00A05928" w:rsidRPr="00A05928" w:rsidRDefault="00A05928" w:rsidP="00A05928">
      <w:pPr>
        <w:rPr>
          <w:color w:val="5B9BD5" w:themeColor="accent1"/>
          <w:sz w:val="28"/>
          <w:szCs w:val="28"/>
        </w:rPr>
      </w:pPr>
      <w:r w:rsidRPr="00A05928">
        <w:rPr>
          <w:color w:val="5B9BD5" w:themeColor="accent1"/>
          <w:sz w:val="28"/>
          <w:szCs w:val="28"/>
        </w:rPr>
        <w:t>&lt;/table&gt;</w:t>
      </w:r>
    </w:p>
    <w:p w14:paraId="0E955227" w14:textId="77777777" w:rsidR="008D5896" w:rsidRDefault="008D5896" w:rsidP="008D5896">
      <w:r>
        <w:t>• How can we club two or more rows or columns into a single row or column in an HTML</w:t>
      </w:r>
    </w:p>
    <w:p w14:paraId="117D51C0" w14:textId="77777777" w:rsidR="008D5896" w:rsidRDefault="008D5896" w:rsidP="008D5896">
      <w:r>
        <w:t>table? With Example.</w:t>
      </w:r>
    </w:p>
    <w:p w14:paraId="361983FB" w14:textId="77777777" w:rsidR="00A05928" w:rsidRDefault="00A05928" w:rsidP="00A05928">
      <w:pPr>
        <w:rPr>
          <w:color w:val="5B9BD5" w:themeColor="accent1"/>
          <w:sz w:val="24"/>
          <w:szCs w:val="24"/>
        </w:rPr>
      </w:pPr>
      <w:r w:rsidRPr="00A05928">
        <w:rPr>
          <w:color w:val="5B9BD5" w:themeColor="accent1"/>
          <w:sz w:val="24"/>
          <w:szCs w:val="24"/>
        </w:rPr>
        <w:t>You can merge two or more rows or columns into a single row or column in an HTML table by using the **</w:t>
      </w:r>
      <w:proofErr w:type="spellStart"/>
      <w:r w:rsidRPr="00A05928">
        <w:rPr>
          <w:color w:val="5B9BD5" w:themeColor="accent1"/>
          <w:sz w:val="24"/>
          <w:szCs w:val="24"/>
        </w:rPr>
        <w:t>colspan</w:t>
      </w:r>
      <w:proofErr w:type="spellEnd"/>
      <w:r w:rsidRPr="00A05928">
        <w:rPr>
          <w:color w:val="5B9BD5" w:themeColor="accent1"/>
          <w:sz w:val="24"/>
          <w:szCs w:val="24"/>
        </w:rPr>
        <w:t>** and **</w:t>
      </w:r>
      <w:proofErr w:type="spellStart"/>
      <w:r w:rsidRPr="00A05928">
        <w:rPr>
          <w:color w:val="5B9BD5" w:themeColor="accent1"/>
          <w:sz w:val="24"/>
          <w:szCs w:val="24"/>
        </w:rPr>
        <w:t>rowspan</w:t>
      </w:r>
      <w:proofErr w:type="spellEnd"/>
      <w:r w:rsidRPr="00A05928">
        <w:rPr>
          <w:color w:val="5B9BD5" w:themeColor="accent1"/>
          <w:sz w:val="24"/>
          <w:szCs w:val="24"/>
        </w:rPr>
        <w:t>** attributes in the **&lt;td&gt;** tag.</w:t>
      </w:r>
    </w:p>
    <w:p w14:paraId="5E8E70E4" w14:textId="77777777" w:rsidR="00A05928" w:rsidRDefault="00A05928" w:rsidP="00A05928">
      <w:pPr>
        <w:rPr>
          <w:color w:val="5B9BD5" w:themeColor="accent1"/>
          <w:sz w:val="24"/>
          <w:szCs w:val="24"/>
        </w:rPr>
      </w:pPr>
      <w:proofErr w:type="spellStart"/>
      <w:r>
        <w:rPr>
          <w:color w:val="5B9BD5" w:themeColor="accent1"/>
          <w:sz w:val="24"/>
          <w:szCs w:val="24"/>
        </w:rPr>
        <w:t>Exmple</w:t>
      </w:r>
      <w:proofErr w:type="spellEnd"/>
    </w:p>
    <w:p w14:paraId="372EB33D" w14:textId="77777777" w:rsidR="005D3D27" w:rsidRPr="005D3D27" w:rsidRDefault="005D3D27" w:rsidP="005D3D27">
      <w:pPr>
        <w:rPr>
          <w:color w:val="5B9BD5" w:themeColor="accent1"/>
          <w:sz w:val="24"/>
          <w:szCs w:val="24"/>
        </w:rPr>
      </w:pPr>
      <w:r w:rsidRPr="005D3D27">
        <w:rPr>
          <w:color w:val="5B9BD5" w:themeColor="accent1"/>
          <w:sz w:val="24"/>
          <w:szCs w:val="24"/>
        </w:rPr>
        <w:t>&lt;table&gt;</w:t>
      </w:r>
    </w:p>
    <w:p w14:paraId="159EF5B7" w14:textId="77777777" w:rsidR="005D3D27" w:rsidRPr="005D3D27" w:rsidRDefault="005D3D27" w:rsidP="005D3D27">
      <w:pPr>
        <w:rPr>
          <w:color w:val="5B9BD5" w:themeColor="accent1"/>
          <w:sz w:val="24"/>
          <w:szCs w:val="24"/>
        </w:rPr>
      </w:pPr>
      <w:r w:rsidRPr="005D3D27">
        <w:rPr>
          <w:color w:val="5B9BD5" w:themeColor="accent1"/>
          <w:sz w:val="24"/>
          <w:szCs w:val="24"/>
        </w:rPr>
        <w:t xml:space="preserve">  &lt;tr&gt;</w:t>
      </w:r>
    </w:p>
    <w:p w14:paraId="0E453D0F" w14:textId="77777777" w:rsidR="005D3D27" w:rsidRPr="005D3D27" w:rsidRDefault="005D3D27" w:rsidP="005D3D27">
      <w:pPr>
        <w:rPr>
          <w:color w:val="5B9BD5" w:themeColor="accent1"/>
          <w:sz w:val="24"/>
          <w:szCs w:val="24"/>
        </w:rPr>
      </w:pPr>
      <w:r w:rsidRPr="005D3D27">
        <w:rPr>
          <w:color w:val="5B9BD5" w:themeColor="accent1"/>
          <w:sz w:val="24"/>
          <w:szCs w:val="24"/>
        </w:rPr>
        <w:t xml:space="preserve">    &lt;td&gt;Column 1&lt;/td&gt;</w:t>
      </w:r>
    </w:p>
    <w:p w14:paraId="1144182F" w14:textId="77777777" w:rsidR="005D3D27" w:rsidRPr="005D3D27" w:rsidRDefault="005D3D27" w:rsidP="005D3D27">
      <w:pPr>
        <w:rPr>
          <w:color w:val="5B9BD5" w:themeColor="accent1"/>
          <w:sz w:val="24"/>
          <w:szCs w:val="24"/>
        </w:rPr>
      </w:pPr>
      <w:r w:rsidRPr="005D3D27">
        <w:rPr>
          <w:color w:val="5B9BD5" w:themeColor="accent1"/>
          <w:sz w:val="24"/>
          <w:szCs w:val="24"/>
        </w:rPr>
        <w:t xml:space="preserve">    &lt;td </w:t>
      </w:r>
      <w:proofErr w:type="spellStart"/>
      <w:r w:rsidRPr="005D3D27">
        <w:rPr>
          <w:color w:val="5B9BD5" w:themeColor="accent1"/>
          <w:sz w:val="24"/>
          <w:szCs w:val="24"/>
        </w:rPr>
        <w:t>colspan</w:t>
      </w:r>
      <w:proofErr w:type="spellEnd"/>
      <w:r w:rsidRPr="005D3D27">
        <w:rPr>
          <w:color w:val="5B9BD5" w:themeColor="accent1"/>
          <w:sz w:val="24"/>
          <w:szCs w:val="24"/>
        </w:rPr>
        <w:t>="2"&gt;Merged Column&lt;/td&gt;</w:t>
      </w:r>
    </w:p>
    <w:p w14:paraId="7C606B3C" w14:textId="77777777" w:rsidR="005D3D27" w:rsidRPr="005D3D27" w:rsidRDefault="005D3D27" w:rsidP="005D3D27">
      <w:pPr>
        <w:rPr>
          <w:color w:val="5B9BD5" w:themeColor="accent1"/>
          <w:sz w:val="24"/>
          <w:szCs w:val="24"/>
        </w:rPr>
      </w:pPr>
      <w:r w:rsidRPr="005D3D27">
        <w:rPr>
          <w:color w:val="5B9BD5" w:themeColor="accent1"/>
          <w:sz w:val="24"/>
          <w:szCs w:val="24"/>
        </w:rPr>
        <w:t xml:space="preserve">  &lt;/tr&gt;</w:t>
      </w:r>
    </w:p>
    <w:p w14:paraId="19FEC46D" w14:textId="77777777" w:rsidR="005D3D27" w:rsidRPr="005D3D27" w:rsidRDefault="005D3D27" w:rsidP="005D3D27">
      <w:pPr>
        <w:rPr>
          <w:color w:val="5B9BD5" w:themeColor="accent1"/>
          <w:sz w:val="24"/>
          <w:szCs w:val="24"/>
        </w:rPr>
      </w:pPr>
      <w:r w:rsidRPr="005D3D27">
        <w:rPr>
          <w:color w:val="5B9BD5" w:themeColor="accent1"/>
          <w:sz w:val="24"/>
          <w:szCs w:val="24"/>
        </w:rPr>
        <w:t xml:space="preserve">  &lt;tr&gt;</w:t>
      </w:r>
    </w:p>
    <w:p w14:paraId="5DC2452A" w14:textId="77777777" w:rsidR="005D3D27" w:rsidRPr="005D3D27" w:rsidRDefault="005D3D27" w:rsidP="005D3D27">
      <w:pPr>
        <w:rPr>
          <w:color w:val="5B9BD5" w:themeColor="accent1"/>
          <w:sz w:val="24"/>
          <w:szCs w:val="24"/>
        </w:rPr>
      </w:pPr>
      <w:r w:rsidRPr="005D3D27">
        <w:rPr>
          <w:color w:val="5B9BD5" w:themeColor="accent1"/>
          <w:sz w:val="24"/>
          <w:szCs w:val="24"/>
        </w:rPr>
        <w:t xml:space="preserve">    &lt;td&gt;Column 2&lt;/td&gt;</w:t>
      </w:r>
    </w:p>
    <w:p w14:paraId="00E4459C" w14:textId="77777777" w:rsidR="005D3D27" w:rsidRPr="005D3D27" w:rsidRDefault="005D3D27" w:rsidP="005D3D27">
      <w:pPr>
        <w:rPr>
          <w:color w:val="5B9BD5" w:themeColor="accent1"/>
          <w:sz w:val="24"/>
          <w:szCs w:val="24"/>
        </w:rPr>
      </w:pPr>
      <w:r w:rsidRPr="005D3D27">
        <w:rPr>
          <w:color w:val="5B9BD5" w:themeColor="accent1"/>
          <w:sz w:val="24"/>
          <w:szCs w:val="24"/>
        </w:rPr>
        <w:t xml:space="preserve">    &lt;td&gt;Column 3&lt;/td&gt;</w:t>
      </w:r>
    </w:p>
    <w:p w14:paraId="504F33FC" w14:textId="77777777" w:rsidR="005D3D27" w:rsidRPr="005D3D27" w:rsidRDefault="005D3D27" w:rsidP="005D3D27">
      <w:pPr>
        <w:rPr>
          <w:color w:val="5B9BD5" w:themeColor="accent1"/>
          <w:sz w:val="24"/>
          <w:szCs w:val="24"/>
        </w:rPr>
      </w:pPr>
      <w:r w:rsidRPr="005D3D27">
        <w:rPr>
          <w:color w:val="5B9BD5" w:themeColor="accent1"/>
          <w:sz w:val="24"/>
          <w:szCs w:val="24"/>
        </w:rPr>
        <w:t xml:space="preserve">  &lt;/tr&gt;</w:t>
      </w:r>
    </w:p>
    <w:p w14:paraId="0DB6AB4E" w14:textId="098A1AE0" w:rsidR="00A05928" w:rsidRPr="00A05928" w:rsidRDefault="005D3D27" w:rsidP="005D3D27">
      <w:pPr>
        <w:rPr>
          <w:color w:val="5B9BD5" w:themeColor="accent1"/>
          <w:sz w:val="24"/>
          <w:szCs w:val="24"/>
        </w:rPr>
      </w:pPr>
      <w:r w:rsidRPr="005D3D27">
        <w:rPr>
          <w:color w:val="5B9BD5" w:themeColor="accent1"/>
          <w:sz w:val="24"/>
          <w:szCs w:val="24"/>
        </w:rPr>
        <w:t>&lt;/table&gt;</w:t>
      </w:r>
      <w:r w:rsidR="00A05928" w:rsidRPr="00A05928">
        <w:rPr>
          <w:color w:val="5B9BD5" w:themeColor="accent1"/>
          <w:sz w:val="24"/>
          <w:szCs w:val="24"/>
        </w:rPr>
        <w:t xml:space="preserve"> </w:t>
      </w:r>
    </w:p>
    <w:p w14:paraId="0FB5F357" w14:textId="77777777" w:rsidR="008D5896" w:rsidRDefault="008D5896" w:rsidP="008D5896">
      <w:r>
        <w:t>• What is the difference between a block-level element and an inline element?</w:t>
      </w:r>
    </w:p>
    <w:p w14:paraId="5F21D240" w14:textId="77777777" w:rsidR="005D3D27" w:rsidRPr="005D3D27" w:rsidRDefault="005D3D27" w:rsidP="005D3D27">
      <w:pPr>
        <w:numPr>
          <w:ilvl w:val="0"/>
          <w:numId w:val="3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5B9BD5" w:themeColor="accent1"/>
          <w:sz w:val="24"/>
          <w:szCs w:val="24"/>
          <w:lang w:val="en-IN" w:eastAsia="en-IN"/>
        </w:rPr>
      </w:pPr>
      <w:r w:rsidRPr="005D3D27">
        <w:rPr>
          <w:rFonts w:ascii="Segoe UI" w:eastAsia="Times New Roman" w:hAnsi="Segoe UI" w:cs="Segoe UI"/>
          <w:color w:val="5B9BD5" w:themeColor="accent1"/>
          <w:sz w:val="24"/>
          <w:szCs w:val="24"/>
          <w:lang w:val="en-IN" w:eastAsia="en-IN"/>
        </w:rPr>
        <w:t xml:space="preserve">Examples of block-level elements include </w:t>
      </w:r>
      <w:r w:rsidRPr="005D3D27">
        <w:rPr>
          <w:rFonts w:ascii="Courier New" w:eastAsia="Times New Roman" w:hAnsi="Courier New" w:cs="Courier New"/>
          <w:b/>
          <w:bCs/>
          <w:color w:val="5B9BD5" w:themeColor="accent1"/>
          <w:sz w:val="24"/>
          <w:szCs w:val="24"/>
          <w:bdr w:val="single" w:sz="2" w:space="0" w:color="D9D9E3" w:frame="1"/>
          <w:lang w:val="en-IN" w:eastAsia="en-IN"/>
        </w:rPr>
        <w:t>&lt;div&gt;</w:t>
      </w:r>
      <w:r w:rsidRPr="005D3D27">
        <w:rPr>
          <w:rFonts w:ascii="Segoe UI" w:eastAsia="Times New Roman" w:hAnsi="Segoe UI" w:cs="Segoe UI"/>
          <w:color w:val="5B9BD5" w:themeColor="accent1"/>
          <w:sz w:val="24"/>
          <w:szCs w:val="24"/>
          <w:lang w:val="en-IN" w:eastAsia="en-IN"/>
        </w:rPr>
        <w:t xml:space="preserve">, </w:t>
      </w:r>
      <w:r w:rsidRPr="005D3D27">
        <w:rPr>
          <w:rFonts w:ascii="Courier New" w:eastAsia="Times New Roman" w:hAnsi="Courier New" w:cs="Courier New"/>
          <w:b/>
          <w:bCs/>
          <w:color w:val="5B9BD5" w:themeColor="accent1"/>
          <w:sz w:val="24"/>
          <w:szCs w:val="24"/>
          <w:bdr w:val="single" w:sz="2" w:space="0" w:color="D9D9E3" w:frame="1"/>
          <w:lang w:val="en-IN" w:eastAsia="en-IN"/>
        </w:rPr>
        <w:t>&lt;p&gt;</w:t>
      </w:r>
      <w:r w:rsidRPr="005D3D27">
        <w:rPr>
          <w:rFonts w:ascii="Segoe UI" w:eastAsia="Times New Roman" w:hAnsi="Segoe UI" w:cs="Segoe UI"/>
          <w:color w:val="5B9BD5" w:themeColor="accent1"/>
          <w:sz w:val="24"/>
          <w:szCs w:val="24"/>
          <w:lang w:val="en-IN" w:eastAsia="en-IN"/>
        </w:rPr>
        <w:t xml:space="preserve">, </w:t>
      </w:r>
      <w:r w:rsidRPr="005D3D27">
        <w:rPr>
          <w:rFonts w:ascii="Courier New" w:eastAsia="Times New Roman" w:hAnsi="Courier New" w:cs="Courier New"/>
          <w:b/>
          <w:bCs/>
          <w:color w:val="5B9BD5" w:themeColor="accent1"/>
          <w:sz w:val="24"/>
          <w:szCs w:val="24"/>
          <w:bdr w:val="single" w:sz="2" w:space="0" w:color="D9D9E3" w:frame="1"/>
          <w:lang w:val="en-IN" w:eastAsia="en-IN"/>
        </w:rPr>
        <w:t>&lt;h1&gt;</w:t>
      </w:r>
      <w:r w:rsidRPr="005D3D27">
        <w:rPr>
          <w:rFonts w:ascii="Segoe UI" w:eastAsia="Times New Roman" w:hAnsi="Segoe UI" w:cs="Segoe UI"/>
          <w:color w:val="5B9BD5" w:themeColor="accent1"/>
          <w:sz w:val="24"/>
          <w:szCs w:val="24"/>
          <w:lang w:val="en-IN" w:eastAsia="en-IN"/>
        </w:rPr>
        <w:t xml:space="preserve"> to </w:t>
      </w:r>
      <w:r w:rsidRPr="005D3D27">
        <w:rPr>
          <w:rFonts w:ascii="Courier New" w:eastAsia="Times New Roman" w:hAnsi="Courier New" w:cs="Courier New"/>
          <w:b/>
          <w:bCs/>
          <w:color w:val="5B9BD5" w:themeColor="accent1"/>
          <w:sz w:val="24"/>
          <w:szCs w:val="24"/>
          <w:bdr w:val="single" w:sz="2" w:space="0" w:color="D9D9E3" w:frame="1"/>
          <w:lang w:val="en-IN" w:eastAsia="en-IN"/>
        </w:rPr>
        <w:t>&lt;h6&gt;</w:t>
      </w:r>
      <w:r w:rsidRPr="005D3D27">
        <w:rPr>
          <w:rFonts w:ascii="Segoe UI" w:eastAsia="Times New Roman" w:hAnsi="Segoe UI" w:cs="Segoe UI"/>
          <w:color w:val="5B9BD5" w:themeColor="accent1"/>
          <w:sz w:val="24"/>
          <w:szCs w:val="24"/>
          <w:lang w:val="en-IN" w:eastAsia="en-IN"/>
        </w:rPr>
        <w:t xml:space="preserve">, </w:t>
      </w:r>
      <w:r w:rsidRPr="005D3D27">
        <w:rPr>
          <w:rFonts w:ascii="Courier New" w:eastAsia="Times New Roman" w:hAnsi="Courier New" w:cs="Courier New"/>
          <w:b/>
          <w:bCs/>
          <w:color w:val="5B9BD5" w:themeColor="accent1"/>
          <w:sz w:val="24"/>
          <w:szCs w:val="24"/>
          <w:bdr w:val="single" w:sz="2" w:space="0" w:color="D9D9E3" w:frame="1"/>
          <w:lang w:val="en-IN" w:eastAsia="en-IN"/>
        </w:rPr>
        <w:t>&lt;</w:t>
      </w:r>
      <w:proofErr w:type="spellStart"/>
      <w:r w:rsidRPr="005D3D27">
        <w:rPr>
          <w:rFonts w:ascii="Courier New" w:eastAsia="Times New Roman" w:hAnsi="Courier New" w:cs="Courier New"/>
          <w:b/>
          <w:bCs/>
          <w:color w:val="5B9BD5" w:themeColor="accent1"/>
          <w:sz w:val="24"/>
          <w:szCs w:val="24"/>
          <w:bdr w:val="single" w:sz="2" w:space="0" w:color="D9D9E3" w:frame="1"/>
          <w:lang w:val="en-IN" w:eastAsia="en-IN"/>
        </w:rPr>
        <w:t>ul</w:t>
      </w:r>
      <w:proofErr w:type="spellEnd"/>
      <w:r w:rsidRPr="005D3D27">
        <w:rPr>
          <w:rFonts w:ascii="Courier New" w:eastAsia="Times New Roman" w:hAnsi="Courier New" w:cs="Courier New"/>
          <w:b/>
          <w:bCs/>
          <w:color w:val="5B9BD5" w:themeColor="accent1"/>
          <w:sz w:val="24"/>
          <w:szCs w:val="24"/>
          <w:bdr w:val="single" w:sz="2" w:space="0" w:color="D9D9E3" w:frame="1"/>
          <w:lang w:val="en-IN" w:eastAsia="en-IN"/>
        </w:rPr>
        <w:t>&gt;</w:t>
      </w:r>
      <w:r w:rsidRPr="005D3D27">
        <w:rPr>
          <w:rFonts w:ascii="Segoe UI" w:eastAsia="Times New Roman" w:hAnsi="Segoe UI" w:cs="Segoe UI"/>
          <w:color w:val="5B9BD5" w:themeColor="accent1"/>
          <w:sz w:val="24"/>
          <w:szCs w:val="24"/>
          <w:lang w:val="en-IN" w:eastAsia="en-IN"/>
        </w:rPr>
        <w:t xml:space="preserve">, </w:t>
      </w:r>
      <w:r w:rsidRPr="005D3D27">
        <w:rPr>
          <w:rFonts w:ascii="Courier New" w:eastAsia="Times New Roman" w:hAnsi="Courier New" w:cs="Courier New"/>
          <w:b/>
          <w:bCs/>
          <w:color w:val="5B9BD5" w:themeColor="accent1"/>
          <w:sz w:val="24"/>
          <w:szCs w:val="24"/>
          <w:bdr w:val="single" w:sz="2" w:space="0" w:color="D9D9E3" w:frame="1"/>
          <w:lang w:val="en-IN" w:eastAsia="en-IN"/>
        </w:rPr>
        <w:t>&lt;li&gt;</w:t>
      </w:r>
      <w:r w:rsidRPr="005D3D27">
        <w:rPr>
          <w:rFonts w:ascii="Segoe UI" w:eastAsia="Times New Roman" w:hAnsi="Segoe UI" w:cs="Segoe UI"/>
          <w:color w:val="5B9BD5" w:themeColor="accent1"/>
          <w:sz w:val="24"/>
          <w:szCs w:val="24"/>
          <w:lang w:val="en-IN" w:eastAsia="en-IN"/>
        </w:rPr>
        <w:t xml:space="preserve">, </w:t>
      </w:r>
      <w:r w:rsidRPr="005D3D27">
        <w:rPr>
          <w:rFonts w:ascii="Courier New" w:eastAsia="Times New Roman" w:hAnsi="Courier New" w:cs="Courier New"/>
          <w:b/>
          <w:bCs/>
          <w:color w:val="5B9BD5" w:themeColor="accent1"/>
          <w:sz w:val="24"/>
          <w:szCs w:val="24"/>
          <w:bdr w:val="single" w:sz="2" w:space="0" w:color="D9D9E3" w:frame="1"/>
          <w:lang w:val="en-IN" w:eastAsia="en-IN"/>
        </w:rPr>
        <w:t>&lt;table&gt;</w:t>
      </w:r>
      <w:r w:rsidRPr="005D3D27">
        <w:rPr>
          <w:rFonts w:ascii="Segoe UI" w:eastAsia="Times New Roman" w:hAnsi="Segoe UI" w:cs="Segoe UI"/>
          <w:color w:val="5B9BD5" w:themeColor="accent1"/>
          <w:sz w:val="24"/>
          <w:szCs w:val="24"/>
          <w:lang w:val="en-IN" w:eastAsia="en-IN"/>
        </w:rPr>
        <w:t xml:space="preserve">, </w:t>
      </w:r>
      <w:r w:rsidRPr="005D3D27">
        <w:rPr>
          <w:rFonts w:ascii="Courier New" w:eastAsia="Times New Roman" w:hAnsi="Courier New" w:cs="Courier New"/>
          <w:b/>
          <w:bCs/>
          <w:color w:val="5B9BD5" w:themeColor="accent1"/>
          <w:sz w:val="24"/>
          <w:szCs w:val="24"/>
          <w:bdr w:val="single" w:sz="2" w:space="0" w:color="D9D9E3" w:frame="1"/>
          <w:lang w:val="en-IN" w:eastAsia="en-IN"/>
        </w:rPr>
        <w:t>&lt;form&gt;</w:t>
      </w:r>
      <w:r w:rsidRPr="005D3D27">
        <w:rPr>
          <w:rFonts w:ascii="Segoe UI" w:eastAsia="Times New Roman" w:hAnsi="Segoe UI" w:cs="Segoe UI"/>
          <w:color w:val="5B9BD5" w:themeColor="accent1"/>
          <w:sz w:val="24"/>
          <w:szCs w:val="24"/>
          <w:lang w:val="en-IN" w:eastAsia="en-IN"/>
        </w:rPr>
        <w:t>, etc.</w:t>
      </w:r>
    </w:p>
    <w:p w14:paraId="0EA7DF00" w14:textId="229FC4ED" w:rsidR="005D3D27" w:rsidRPr="005D3D27" w:rsidRDefault="005D3D27" w:rsidP="008D5896">
      <w:pPr>
        <w:rPr>
          <w:color w:val="5B9BD5" w:themeColor="accent1"/>
          <w:sz w:val="24"/>
          <w:szCs w:val="24"/>
        </w:rPr>
      </w:pPr>
    </w:p>
    <w:p w14:paraId="52451A1C" w14:textId="77777777" w:rsidR="008D5896" w:rsidRDefault="008D5896" w:rsidP="008D5896">
      <w:r>
        <w:t>• How to create a Hyperlink in HTML? With Example.</w:t>
      </w:r>
    </w:p>
    <w:p w14:paraId="5CD005E4" w14:textId="27CEACD7" w:rsidR="005D3D27" w:rsidRPr="005D3D27" w:rsidRDefault="005D3D27" w:rsidP="008D5896">
      <w:pPr>
        <w:rPr>
          <w:rFonts w:ascii="Segoe UI" w:hAnsi="Segoe UI" w:cs="Segoe UI"/>
          <w:color w:val="5B9BD5" w:themeColor="accent1"/>
          <w:sz w:val="24"/>
          <w:szCs w:val="24"/>
          <w:shd w:val="clear" w:color="auto" w:fill="F7F7F8"/>
        </w:rPr>
      </w:pPr>
      <w:r w:rsidRPr="005D3D27">
        <w:rPr>
          <w:rFonts w:ascii="Segoe UI" w:hAnsi="Segoe UI" w:cs="Segoe UI"/>
          <w:color w:val="5B9BD5" w:themeColor="accent1"/>
          <w:sz w:val="24"/>
          <w:szCs w:val="24"/>
          <w:shd w:val="clear" w:color="auto" w:fill="F7F7F8"/>
        </w:rPr>
        <w:t xml:space="preserve">To create a hyperlink in HTML, you can use the </w:t>
      </w:r>
      <w:r w:rsidRPr="005D3D27">
        <w:rPr>
          <w:rFonts w:ascii="Courier New" w:hAnsi="Courier New" w:cs="Courier New"/>
          <w:b/>
          <w:bCs/>
          <w:color w:val="5B9BD5" w:themeColor="accent1"/>
          <w:sz w:val="24"/>
          <w:szCs w:val="24"/>
          <w:bdr w:val="single" w:sz="2" w:space="0" w:color="D9D9E3" w:frame="1"/>
          <w:shd w:val="clear" w:color="auto" w:fill="F7F7F8"/>
        </w:rPr>
        <w:t>&lt;a</w:t>
      </w:r>
      <w:proofErr w:type="gramStart"/>
      <w:r w:rsidRPr="005D3D27">
        <w:rPr>
          <w:rFonts w:ascii="Courier New" w:hAnsi="Courier New" w:cs="Courier New"/>
          <w:b/>
          <w:bCs/>
          <w:color w:val="5B9BD5" w:themeColor="accent1"/>
          <w:sz w:val="24"/>
          <w:szCs w:val="24"/>
          <w:bdr w:val="single" w:sz="2" w:space="0" w:color="D9D9E3" w:frame="1"/>
          <w:shd w:val="clear" w:color="auto" w:fill="F7F7F8"/>
        </w:rPr>
        <w:t>&gt;</w:t>
      </w:r>
      <w:r w:rsidRPr="005D3D27">
        <w:rPr>
          <w:rFonts w:ascii="Segoe UI" w:hAnsi="Segoe UI" w:cs="Segoe UI"/>
          <w:color w:val="5B9BD5" w:themeColor="accent1"/>
          <w:sz w:val="24"/>
          <w:szCs w:val="24"/>
          <w:shd w:val="clear" w:color="auto" w:fill="F7F7F8"/>
        </w:rPr>
        <w:t xml:space="preserve">  element</w:t>
      </w:r>
      <w:proofErr w:type="gramEnd"/>
      <w:r w:rsidRPr="005D3D27">
        <w:rPr>
          <w:rFonts w:ascii="Segoe UI" w:hAnsi="Segoe UI" w:cs="Segoe UI"/>
          <w:color w:val="5B9BD5" w:themeColor="accent1"/>
          <w:sz w:val="24"/>
          <w:szCs w:val="24"/>
          <w:shd w:val="clear" w:color="auto" w:fill="F7F7F8"/>
        </w:rPr>
        <w:t xml:space="preserve">. The </w:t>
      </w:r>
      <w:r w:rsidRPr="005D3D27">
        <w:rPr>
          <w:rFonts w:ascii="Courier New" w:hAnsi="Courier New" w:cs="Courier New"/>
          <w:b/>
          <w:bCs/>
          <w:color w:val="5B9BD5" w:themeColor="accent1"/>
          <w:sz w:val="24"/>
          <w:szCs w:val="24"/>
          <w:bdr w:val="single" w:sz="2" w:space="0" w:color="D9D9E3" w:frame="1"/>
          <w:shd w:val="clear" w:color="auto" w:fill="F7F7F8"/>
        </w:rPr>
        <w:t>&lt;a&gt;</w:t>
      </w:r>
      <w:r w:rsidRPr="005D3D27">
        <w:rPr>
          <w:rFonts w:ascii="Segoe UI" w:hAnsi="Segoe UI" w:cs="Segoe UI"/>
          <w:color w:val="5B9BD5" w:themeColor="accent1"/>
          <w:sz w:val="24"/>
          <w:szCs w:val="24"/>
          <w:shd w:val="clear" w:color="auto" w:fill="F7F7F8"/>
        </w:rPr>
        <w:t xml:space="preserve"> element is used to define a hyperlink and specify the target URL or the destination where the link should navigate to. Here's an example of creating a hyperlink</w:t>
      </w:r>
    </w:p>
    <w:p w14:paraId="526BF036" w14:textId="6CA04F66" w:rsidR="005D3D27" w:rsidRPr="005D3D27" w:rsidRDefault="005D3D27" w:rsidP="008D5896">
      <w:pPr>
        <w:rPr>
          <w:rFonts w:ascii="Segoe UI" w:hAnsi="Segoe UI" w:cs="Segoe UI"/>
          <w:color w:val="5B9BD5" w:themeColor="accent1"/>
          <w:sz w:val="24"/>
          <w:szCs w:val="24"/>
          <w:shd w:val="clear" w:color="auto" w:fill="F7F7F8"/>
        </w:rPr>
      </w:pPr>
      <w:r w:rsidRPr="005D3D27">
        <w:rPr>
          <w:rFonts w:ascii="Segoe UI" w:hAnsi="Segoe UI" w:cs="Segoe UI"/>
          <w:color w:val="5B9BD5" w:themeColor="accent1"/>
          <w:sz w:val="24"/>
          <w:szCs w:val="24"/>
          <w:shd w:val="clear" w:color="auto" w:fill="F7F7F8"/>
        </w:rPr>
        <w:t>Example</w:t>
      </w:r>
    </w:p>
    <w:p w14:paraId="7CDB30EF" w14:textId="12FA937A" w:rsidR="005D3D27" w:rsidRPr="005D3D27" w:rsidRDefault="005D3D27" w:rsidP="008D5896">
      <w:pPr>
        <w:rPr>
          <w:color w:val="5B9BD5" w:themeColor="accent1"/>
          <w:sz w:val="24"/>
          <w:szCs w:val="24"/>
        </w:rPr>
      </w:pPr>
      <w:r w:rsidRPr="005D3D27">
        <w:rPr>
          <w:color w:val="5B9BD5" w:themeColor="accent1"/>
          <w:sz w:val="24"/>
          <w:szCs w:val="24"/>
        </w:rPr>
        <w:t xml:space="preserve">&lt;a </w:t>
      </w:r>
      <w:proofErr w:type="spellStart"/>
      <w:r w:rsidRPr="005D3D27">
        <w:rPr>
          <w:color w:val="5B9BD5" w:themeColor="accent1"/>
          <w:sz w:val="24"/>
          <w:szCs w:val="24"/>
        </w:rPr>
        <w:t>href</w:t>
      </w:r>
      <w:proofErr w:type="spellEnd"/>
      <w:r w:rsidRPr="005D3D27">
        <w:rPr>
          <w:color w:val="5B9BD5" w:themeColor="accent1"/>
          <w:sz w:val="24"/>
          <w:szCs w:val="24"/>
        </w:rPr>
        <w:t>="https://www.example.com"&gt;Visit Example Website&lt;/a&gt;</w:t>
      </w:r>
    </w:p>
    <w:p w14:paraId="37C38743" w14:textId="77777777" w:rsidR="005D3D27" w:rsidRPr="005D3D27" w:rsidRDefault="005D3D27" w:rsidP="008D5896">
      <w:pPr>
        <w:rPr>
          <w:color w:val="5B9BD5" w:themeColor="accent1"/>
          <w:sz w:val="24"/>
          <w:szCs w:val="24"/>
        </w:rPr>
      </w:pPr>
    </w:p>
    <w:p w14:paraId="40078547" w14:textId="77777777" w:rsidR="008D5896" w:rsidRDefault="008D5896" w:rsidP="008D5896">
      <w:r>
        <w:lastRenderedPageBreak/>
        <w:t xml:space="preserve">• What is the use of an </w:t>
      </w:r>
      <w:proofErr w:type="spellStart"/>
      <w:r>
        <w:t>iframe</w:t>
      </w:r>
      <w:proofErr w:type="spellEnd"/>
      <w:r>
        <w:t xml:space="preserve"> tag? With Example.</w:t>
      </w:r>
    </w:p>
    <w:p w14:paraId="71923374" w14:textId="2709ECD5" w:rsidR="005D3D27" w:rsidRDefault="005D3D27" w:rsidP="008D5896">
      <w:pPr>
        <w:rPr>
          <w:rFonts w:ascii="Segoe UI" w:hAnsi="Segoe UI" w:cs="Segoe UI"/>
          <w:color w:val="5B9BD5" w:themeColor="accent1"/>
          <w:sz w:val="24"/>
          <w:szCs w:val="24"/>
          <w:shd w:val="clear" w:color="auto" w:fill="F7F7F8"/>
        </w:rPr>
      </w:pPr>
      <w:r w:rsidRPr="005D3D27">
        <w:rPr>
          <w:rFonts w:ascii="Segoe UI" w:hAnsi="Segoe UI" w:cs="Segoe UI"/>
          <w:color w:val="5B9BD5" w:themeColor="accent1"/>
          <w:sz w:val="24"/>
          <w:szCs w:val="24"/>
          <w:shd w:val="clear" w:color="auto" w:fill="F7F7F8"/>
        </w:rPr>
        <w:t xml:space="preserve">The </w:t>
      </w:r>
      <w:r w:rsidRPr="005D3D27">
        <w:rPr>
          <w:rFonts w:ascii="Courier New" w:hAnsi="Courier New" w:cs="Courier New"/>
          <w:b/>
          <w:bCs/>
          <w:color w:val="5B9BD5" w:themeColor="accent1"/>
          <w:sz w:val="24"/>
          <w:szCs w:val="24"/>
          <w:bdr w:val="single" w:sz="2" w:space="0" w:color="D9D9E3" w:frame="1"/>
          <w:shd w:val="clear" w:color="auto" w:fill="F7F7F8"/>
        </w:rPr>
        <w:t>&lt;</w:t>
      </w:r>
      <w:proofErr w:type="spellStart"/>
      <w:r w:rsidRPr="005D3D27">
        <w:rPr>
          <w:rFonts w:ascii="Courier New" w:hAnsi="Courier New" w:cs="Courier New"/>
          <w:b/>
          <w:bCs/>
          <w:color w:val="5B9BD5" w:themeColor="accent1"/>
          <w:sz w:val="24"/>
          <w:szCs w:val="24"/>
          <w:bdr w:val="single" w:sz="2" w:space="0" w:color="D9D9E3" w:frame="1"/>
          <w:shd w:val="clear" w:color="auto" w:fill="F7F7F8"/>
        </w:rPr>
        <w:t>iframe</w:t>
      </w:r>
      <w:proofErr w:type="spellEnd"/>
      <w:r w:rsidRPr="005D3D27">
        <w:rPr>
          <w:rFonts w:ascii="Courier New" w:hAnsi="Courier New" w:cs="Courier New"/>
          <w:b/>
          <w:bCs/>
          <w:color w:val="5B9BD5" w:themeColor="accent1"/>
          <w:sz w:val="24"/>
          <w:szCs w:val="24"/>
          <w:bdr w:val="single" w:sz="2" w:space="0" w:color="D9D9E3" w:frame="1"/>
          <w:shd w:val="clear" w:color="auto" w:fill="F7F7F8"/>
        </w:rPr>
        <w:t>&gt;</w:t>
      </w:r>
      <w:r w:rsidRPr="005D3D27">
        <w:rPr>
          <w:rFonts w:ascii="Segoe UI" w:hAnsi="Segoe UI" w:cs="Segoe UI"/>
          <w:color w:val="5B9BD5" w:themeColor="accent1"/>
          <w:sz w:val="24"/>
          <w:szCs w:val="24"/>
          <w:shd w:val="clear" w:color="auto" w:fill="F7F7F8"/>
        </w:rPr>
        <w:t xml:space="preserve"> (inline frame) tag is used in HTML to embed another HTML document or web page within the current document. It allows you to display external content, such as a web page, a video, a map, or any other HTML document, within a specific region of the current page. Here's an example of using the </w:t>
      </w:r>
      <w:r w:rsidRPr="005D3D27">
        <w:rPr>
          <w:rFonts w:ascii="Courier New" w:hAnsi="Courier New" w:cs="Courier New"/>
          <w:b/>
          <w:bCs/>
          <w:color w:val="5B9BD5" w:themeColor="accent1"/>
          <w:sz w:val="24"/>
          <w:szCs w:val="24"/>
          <w:bdr w:val="single" w:sz="2" w:space="0" w:color="D9D9E3" w:frame="1"/>
          <w:shd w:val="clear" w:color="auto" w:fill="F7F7F8"/>
        </w:rPr>
        <w:t>&lt;</w:t>
      </w:r>
      <w:proofErr w:type="spellStart"/>
      <w:r w:rsidRPr="005D3D27">
        <w:rPr>
          <w:rFonts w:ascii="Courier New" w:hAnsi="Courier New" w:cs="Courier New"/>
          <w:b/>
          <w:bCs/>
          <w:color w:val="5B9BD5" w:themeColor="accent1"/>
          <w:sz w:val="24"/>
          <w:szCs w:val="24"/>
          <w:bdr w:val="single" w:sz="2" w:space="0" w:color="D9D9E3" w:frame="1"/>
          <w:shd w:val="clear" w:color="auto" w:fill="F7F7F8"/>
        </w:rPr>
        <w:t>iframe</w:t>
      </w:r>
      <w:proofErr w:type="spellEnd"/>
      <w:r w:rsidRPr="005D3D27">
        <w:rPr>
          <w:rFonts w:ascii="Courier New" w:hAnsi="Courier New" w:cs="Courier New"/>
          <w:b/>
          <w:bCs/>
          <w:color w:val="5B9BD5" w:themeColor="accent1"/>
          <w:sz w:val="24"/>
          <w:szCs w:val="24"/>
          <w:bdr w:val="single" w:sz="2" w:space="0" w:color="D9D9E3" w:frame="1"/>
          <w:shd w:val="clear" w:color="auto" w:fill="F7F7F8"/>
        </w:rPr>
        <w:t>&gt;</w:t>
      </w:r>
      <w:r w:rsidRPr="005D3D27">
        <w:rPr>
          <w:rFonts w:ascii="Segoe UI" w:hAnsi="Segoe UI" w:cs="Segoe UI"/>
          <w:color w:val="5B9BD5" w:themeColor="accent1"/>
          <w:sz w:val="24"/>
          <w:szCs w:val="24"/>
          <w:shd w:val="clear" w:color="auto" w:fill="F7F7F8"/>
        </w:rPr>
        <w:t xml:space="preserve"> tag:</w:t>
      </w:r>
    </w:p>
    <w:p w14:paraId="412885F9" w14:textId="48994AD8" w:rsidR="005D3D27" w:rsidRDefault="005D3D27" w:rsidP="008D5896">
      <w:pPr>
        <w:rPr>
          <w:rFonts w:ascii="Segoe UI" w:hAnsi="Segoe UI" w:cs="Segoe UI"/>
          <w:color w:val="5B9BD5" w:themeColor="accent1"/>
          <w:sz w:val="24"/>
          <w:szCs w:val="24"/>
          <w:shd w:val="clear" w:color="auto" w:fill="F7F7F8"/>
        </w:rPr>
      </w:pPr>
      <w:r>
        <w:rPr>
          <w:rFonts w:ascii="Segoe UI" w:hAnsi="Segoe UI" w:cs="Segoe UI"/>
          <w:color w:val="5B9BD5" w:themeColor="accent1"/>
          <w:sz w:val="24"/>
          <w:szCs w:val="24"/>
          <w:shd w:val="clear" w:color="auto" w:fill="F7F7F8"/>
        </w:rPr>
        <w:t>Example</w:t>
      </w:r>
    </w:p>
    <w:p w14:paraId="1022507D" w14:textId="48D8EB08" w:rsidR="005D3D27" w:rsidRPr="005D3D27" w:rsidRDefault="005D3D27" w:rsidP="008D5896">
      <w:pPr>
        <w:rPr>
          <w:color w:val="5B9BD5" w:themeColor="accent1"/>
          <w:sz w:val="24"/>
          <w:szCs w:val="24"/>
        </w:rPr>
      </w:pPr>
      <w:r w:rsidRPr="005D3D27">
        <w:rPr>
          <w:color w:val="5B9BD5" w:themeColor="accent1"/>
          <w:sz w:val="24"/>
          <w:szCs w:val="24"/>
        </w:rPr>
        <w:t>&lt;</w:t>
      </w:r>
      <w:proofErr w:type="spellStart"/>
      <w:r w:rsidRPr="005D3D27">
        <w:rPr>
          <w:color w:val="5B9BD5" w:themeColor="accent1"/>
          <w:sz w:val="24"/>
          <w:szCs w:val="24"/>
        </w:rPr>
        <w:t>iframe</w:t>
      </w:r>
      <w:proofErr w:type="spellEnd"/>
      <w:r w:rsidRPr="005D3D27">
        <w:rPr>
          <w:color w:val="5B9BD5" w:themeColor="accent1"/>
          <w:sz w:val="24"/>
          <w:szCs w:val="24"/>
        </w:rPr>
        <w:t xml:space="preserve"> </w:t>
      </w:r>
      <w:proofErr w:type="spellStart"/>
      <w:r w:rsidRPr="005D3D27">
        <w:rPr>
          <w:color w:val="5B9BD5" w:themeColor="accent1"/>
          <w:sz w:val="24"/>
          <w:szCs w:val="24"/>
        </w:rPr>
        <w:t>src</w:t>
      </w:r>
      <w:proofErr w:type="spellEnd"/>
      <w:r w:rsidRPr="005D3D27">
        <w:rPr>
          <w:color w:val="5B9BD5" w:themeColor="accent1"/>
          <w:sz w:val="24"/>
          <w:szCs w:val="24"/>
        </w:rPr>
        <w:t>="https://www.youtube.com/embed/dQw4w9WgXcQ" width="560" height="315"&gt;&lt;/</w:t>
      </w:r>
      <w:proofErr w:type="spellStart"/>
      <w:r w:rsidRPr="005D3D27">
        <w:rPr>
          <w:color w:val="5B9BD5" w:themeColor="accent1"/>
          <w:sz w:val="24"/>
          <w:szCs w:val="24"/>
        </w:rPr>
        <w:t>iframe</w:t>
      </w:r>
      <w:proofErr w:type="spellEnd"/>
      <w:r w:rsidRPr="005D3D27">
        <w:rPr>
          <w:color w:val="5B9BD5" w:themeColor="accent1"/>
          <w:sz w:val="24"/>
          <w:szCs w:val="24"/>
        </w:rPr>
        <w:t>&gt;</w:t>
      </w:r>
    </w:p>
    <w:p w14:paraId="7B90DE37" w14:textId="77777777" w:rsidR="008D5896" w:rsidRDefault="008D5896" w:rsidP="008D5896">
      <w:r>
        <w:t>• What is the use of a span tag? Explain with example?</w:t>
      </w:r>
    </w:p>
    <w:p w14:paraId="499B7F3D" w14:textId="7BE3CA2C" w:rsidR="005D3D27" w:rsidRPr="005D3D27" w:rsidRDefault="005D3D27" w:rsidP="005D3D27">
      <w:pPr>
        <w:rPr>
          <w:color w:val="5B9BD5" w:themeColor="accent1"/>
          <w:sz w:val="24"/>
          <w:szCs w:val="24"/>
        </w:rPr>
      </w:pPr>
      <w:r w:rsidRPr="005D3D27">
        <w:rPr>
          <w:color w:val="5B9BD5" w:themeColor="accent1"/>
          <w:sz w:val="24"/>
          <w:szCs w:val="24"/>
        </w:rPr>
        <w:t>The `&lt;span&gt;` tag is an inline HTML element used to apply styling or target specific sections of text within a larger block of content. It does not inherently change the structure or layout of the content but provides a way to apply CSS styles or target the enclosed text with JavaScript or other scripting languages. Here's an example of using the `&lt;span&gt;` tag:</w:t>
      </w:r>
    </w:p>
    <w:p w14:paraId="035EA25C" w14:textId="097BB81A" w:rsidR="005D3D27" w:rsidRPr="005D3D27" w:rsidRDefault="005D3D27" w:rsidP="005D3D27">
      <w:pPr>
        <w:rPr>
          <w:color w:val="5B9BD5" w:themeColor="accent1"/>
          <w:sz w:val="24"/>
          <w:szCs w:val="24"/>
        </w:rPr>
      </w:pPr>
      <w:proofErr w:type="spellStart"/>
      <w:r w:rsidRPr="005D3D27">
        <w:rPr>
          <w:color w:val="5B9BD5" w:themeColor="accent1"/>
          <w:sz w:val="24"/>
          <w:szCs w:val="24"/>
        </w:rPr>
        <w:t>exmple</w:t>
      </w:r>
      <w:proofErr w:type="spellEnd"/>
    </w:p>
    <w:p w14:paraId="0FC880F7" w14:textId="62F5C258" w:rsidR="005D3D27" w:rsidRPr="005D3D27" w:rsidRDefault="005D3D27" w:rsidP="005D3D27">
      <w:pPr>
        <w:rPr>
          <w:color w:val="5B9BD5" w:themeColor="accent1"/>
          <w:sz w:val="24"/>
          <w:szCs w:val="24"/>
        </w:rPr>
      </w:pPr>
      <w:r w:rsidRPr="005D3D27">
        <w:rPr>
          <w:color w:val="5B9BD5" w:themeColor="accent1"/>
          <w:sz w:val="24"/>
          <w:szCs w:val="24"/>
        </w:rPr>
        <w:t xml:space="preserve">&lt;p&gt;This is a &lt;span class="highlight"&gt;highlighted&lt;/span&gt; </w:t>
      </w:r>
      <w:proofErr w:type="gramStart"/>
      <w:r w:rsidRPr="005D3D27">
        <w:rPr>
          <w:color w:val="5B9BD5" w:themeColor="accent1"/>
          <w:sz w:val="24"/>
          <w:szCs w:val="24"/>
        </w:rPr>
        <w:t>text.&lt;</w:t>
      </w:r>
      <w:proofErr w:type="gramEnd"/>
      <w:r w:rsidRPr="005D3D27">
        <w:rPr>
          <w:color w:val="5B9BD5" w:themeColor="accent1"/>
          <w:sz w:val="24"/>
          <w:szCs w:val="24"/>
        </w:rPr>
        <w:t>/p&gt;</w:t>
      </w:r>
    </w:p>
    <w:p w14:paraId="7FA9D39F" w14:textId="77777777" w:rsidR="008D5896" w:rsidRDefault="008D5896" w:rsidP="008D5896">
      <w:r>
        <w:t>• How to insert a picture into a background image of a web page? With Example.</w:t>
      </w:r>
    </w:p>
    <w:p w14:paraId="62104BF6" w14:textId="1DFAFDF4" w:rsidR="005D3D27" w:rsidRPr="005D3D27" w:rsidRDefault="005D3D27" w:rsidP="005D3D27">
      <w:pPr>
        <w:shd w:val="clear" w:color="auto" w:fill="FFFFFF"/>
        <w:rPr>
          <w:rFonts w:ascii="Consolas" w:eastAsia="Times New Roman" w:hAnsi="Consolas" w:cs="Times New Roman"/>
          <w:color w:val="000000"/>
          <w:sz w:val="24"/>
          <w:szCs w:val="24"/>
          <w:lang w:val="en-IN" w:eastAsia="en-IN"/>
        </w:rPr>
      </w:pPr>
      <w:r w:rsidRPr="005D3D27">
        <w:rPr>
          <w:rFonts w:ascii="Consolas" w:eastAsia="Times New Roman" w:hAnsi="Consolas" w:cs="Times New Roman"/>
          <w:color w:val="5B9BD5" w:themeColor="accent1"/>
          <w:sz w:val="24"/>
          <w:szCs w:val="24"/>
          <w:lang w:val="en-IN" w:eastAsia="en-IN"/>
        </w:rPr>
        <w:t xml:space="preserve">&lt;p style="background-image: </w:t>
      </w:r>
      <w:proofErr w:type="spellStart"/>
      <w:r w:rsidRPr="005D3D27">
        <w:rPr>
          <w:rFonts w:ascii="Consolas" w:eastAsia="Times New Roman" w:hAnsi="Consolas" w:cs="Times New Roman"/>
          <w:color w:val="5B9BD5" w:themeColor="accent1"/>
          <w:sz w:val="24"/>
          <w:szCs w:val="24"/>
          <w:lang w:val="en-IN" w:eastAsia="en-IN"/>
        </w:rPr>
        <w:t>url</w:t>
      </w:r>
      <w:proofErr w:type="spellEnd"/>
      <w:r w:rsidRPr="005D3D27">
        <w:rPr>
          <w:rFonts w:ascii="Consolas" w:eastAsia="Times New Roman" w:hAnsi="Consolas" w:cs="Times New Roman"/>
          <w:color w:val="5B9BD5" w:themeColor="accent1"/>
          <w:sz w:val="24"/>
          <w:szCs w:val="24"/>
          <w:lang w:val="en-IN" w:eastAsia="en-IN"/>
        </w:rPr>
        <w:t>('img_girl.jpg');</w:t>
      </w:r>
    </w:p>
    <w:p w14:paraId="31286D7A" w14:textId="77777777" w:rsidR="008D5896" w:rsidRDefault="008D5896" w:rsidP="008D5896">
      <w:r>
        <w:t>• How are active links different from normal links?</w:t>
      </w:r>
    </w:p>
    <w:p w14:paraId="145FE768" w14:textId="77777777" w:rsidR="00E21CDE" w:rsidRPr="00E21CDE" w:rsidRDefault="00E21CDE" w:rsidP="00E21CDE">
      <w:pPr>
        <w:shd w:val="clear" w:color="auto" w:fill="FFFFFF"/>
        <w:textAlignment w:val="baseline"/>
        <w:rPr>
          <w:rFonts w:ascii="Arial" w:eastAsia="Times New Roman" w:hAnsi="Arial" w:cs="Arial"/>
          <w:color w:val="5B9BD5" w:themeColor="accent1"/>
          <w:spacing w:val="2"/>
          <w:sz w:val="24"/>
          <w:szCs w:val="24"/>
          <w:lang w:val="en-IN" w:eastAsia="en-IN"/>
        </w:rPr>
      </w:pPr>
      <w:r w:rsidRPr="00E21CDE">
        <w:rPr>
          <w:rFonts w:ascii="Arial" w:eastAsia="Times New Roman" w:hAnsi="Arial" w:cs="Arial"/>
          <w:b/>
          <w:bCs/>
          <w:color w:val="5B9BD5" w:themeColor="accent1"/>
          <w:spacing w:val="2"/>
          <w:sz w:val="24"/>
          <w:szCs w:val="24"/>
          <w:bdr w:val="none" w:sz="0" w:space="0" w:color="auto" w:frame="1"/>
          <w:lang w:val="en-IN" w:eastAsia="en-IN"/>
        </w:rPr>
        <w:t>: </w:t>
      </w:r>
      <w:r w:rsidRPr="00E21CDE">
        <w:rPr>
          <w:rFonts w:ascii="Arial" w:eastAsia="Times New Roman" w:hAnsi="Arial" w:cs="Arial"/>
          <w:color w:val="5B9BD5" w:themeColor="accent1"/>
          <w:spacing w:val="2"/>
          <w:sz w:val="24"/>
          <w:szCs w:val="24"/>
          <w:lang w:val="en-IN" w:eastAsia="en-IN"/>
        </w:rPr>
        <w:t xml:space="preserve">The following example shows the basic example for Normal Link </w:t>
      </w:r>
      <w:proofErr w:type="gramStart"/>
      <w:r w:rsidRPr="00E21CDE">
        <w:rPr>
          <w:rFonts w:ascii="Arial" w:eastAsia="Times New Roman" w:hAnsi="Arial" w:cs="Arial"/>
          <w:color w:val="5B9BD5" w:themeColor="accent1"/>
          <w:spacing w:val="2"/>
          <w:sz w:val="24"/>
          <w:szCs w:val="24"/>
          <w:lang w:val="en-IN" w:eastAsia="en-IN"/>
        </w:rPr>
        <w:t>( Unvisited</w:t>
      </w:r>
      <w:proofErr w:type="gramEnd"/>
      <w:r w:rsidRPr="00E21CDE">
        <w:rPr>
          <w:rFonts w:ascii="Arial" w:eastAsia="Times New Roman" w:hAnsi="Arial" w:cs="Arial"/>
          <w:color w:val="5B9BD5" w:themeColor="accent1"/>
          <w:spacing w:val="2"/>
          <w:sz w:val="24"/>
          <w:szCs w:val="24"/>
          <w:lang w:val="en-IN" w:eastAsia="en-IN"/>
        </w:rPr>
        <w:t xml:space="preserve"> Link ). If you want to create a link to go to “</w:t>
      </w:r>
      <w:hyperlink r:id="rId10" w:history="1">
        <w:r w:rsidRPr="00E21CDE">
          <w:rPr>
            <w:rFonts w:ascii="Arial" w:eastAsia="Times New Roman" w:hAnsi="Arial" w:cs="Arial"/>
            <w:color w:val="5B9BD5" w:themeColor="accent1"/>
            <w:spacing w:val="2"/>
            <w:sz w:val="24"/>
            <w:szCs w:val="24"/>
            <w:u w:val="single"/>
            <w:bdr w:val="none" w:sz="0" w:space="0" w:color="auto" w:frame="1"/>
            <w:lang w:val="en-IN" w:eastAsia="en-IN"/>
          </w:rPr>
          <w:t>https://www.geeksforgeeks.org/</w:t>
        </w:r>
      </w:hyperlink>
      <w:r w:rsidRPr="00E21CDE">
        <w:rPr>
          <w:rFonts w:ascii="Arial" w:eastAsia="Times New Roman" w:hAnsi="Arial" w:cs="Arial"/>
          <w:color w:val="5B9BD5" w:themeColor="accent1"/>
          <w:spacing w:val="2"/>
          <w:sz w:val="24"/>
          <w:szCs w:val="24"/>
          <w:lang w:val="en-IN" w:eastAsia="en-IN"/>
        </w:rPr>
        <w:t xml:space="preserve">“, you can get the normal link through this code. The default </w:t>
      </w:r>
      <w:proofErr w:type="spellStart"/>
      <w:r w:rsidRPr="00E21CDE">
        <w:rPr>
          <w:rFonts w:ascii="Arial" w:eastAsia="Times New Roman" w:hAnsi="Arial" w:cs="Arial"/>
          <w:color w:val="5B9BD5" w:themeColor="accent1"/>
          <w:spacing w:val="2"/>
          <w:sz w:val="24"/>
          <w:szCs w:val="24"/>
          <w:lang w:val="en-IN" w:eastAsia="en-IN"/>
        </w:rPr>
        <w:t>color</w:t>
      </w:r>
      <w:proofErr w:type="spellEnd"/>
      <w:r w:rsidRPr="00E21CDE">
        <w:rPr>
          <w:rFonts w:ascii="Arial" w:eastAsia="Times New Roman" w:hAnsi="Arial" w:cs="Arial"/>
          <w:color w:val="5B9BD5" w:themeColor="accent1"/>
          <w:spacing w:val="2"/>
          <w:sz w:val="24"/>
          <w:szCs w:val="24"/>
          <w:lang w:val="en-IN" w:eastAsia="en-IN"/>
        </w:rPr>
        <w:t xml:space="preserve"> is blue </w:t>
      </w:r>
      <w:proofErr w:type="spellStart"/>
      <w:r w:rsidRPr="00E21CDE">
        <w:rPr>
          <w:rFonts w:ascii="Arial" w:eastAsia="Times New Roman" w:hAnsi="Arial" w:cs="Arial"/>
          <w:color w:val="5B9BD5" w:themeColor="accent1"/>
          <w:spacing w:val="2"/>
          <w:sz w:val="24"/>
          <w:szCs w:val="24"/>
          <w:lang w:val="en-IN" w:eastAsia="en-IN"/>
        </w:rPr>
        <w:t>color</w:t>
      </w:r>
      <w:proofErr w:type="spellEnd"/>
      <w:r w:rsidRPr="00E21CDE">
        <w:rPr>
          <w:rFonts w:ascii="Arial" w:eastAsia="Times New Roman" w:hAnsi="Arial" w:cs="Arial"/>
          <w:color w:val="5B9BD5" w:themeColor="accent1"/>
          <w:spacing w:val="2"/>
          <w:sz w:val="24"/>
          <w:szCs w:val="24"/>
          <w:lang w:val="en-IN" w:eastAsia="en-IN"/>
        </w:rPr>
        <w:t xml:space="preserve"> and underlined but you can apply your own custom styling according to the application’s need.</w:t>
      </w:r>
    </w:p>
    <w:p w14:paraId="3E3D4052" w14:textId="77777777" w:rsidR="00E21CDE" w:rsidRPr="00E21CDE" w:rsidRDefault="00E21CDE" w:rsidP="00E21CDE">
      <w:pPr>
        <w:numPr>
          <w:ilvl w:val="0"/>
          <w:numId w:val="33"/>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5B9BD5" w:themeColor="accent1"/>
          <w:spacing w:val="2"/>
          <w:sz w:val="24"/>
          <w:szCs w:val="24"/>
          <w:lang w:val="en-IN" w:eastAsia="en-IN"/>
        </w:rPr>
      </w:pPr>
      <w:r w:rsidRPr="00E21CDE">
        <w:rPr>
          <w:rFonts w:ascii="Arial" w:eastAsia="Times New Roman" w:hAnsi="Arial" w:cs="Arial"/>
          <w:color w:val="5B9BD5" w:themeColor="accent1"/>
          <w:spacing w:val="2"/>
          <w:sz w:val="24"/>
          <w:szCs w:val="24"/>
          <w:lang w:val="en-IN" w:eastAsia="en-IN"/>
        </w:rPr>
        <w:t>HTML</w:t>
      </w:r>
    </w:p>
    <w:tbl>
      <w:tblPr>
        <w:tblW w:w="9991" w:type="dxa"/>
        <w:tblCellMar>
          <w:left w:w="0" w:type="dxa"/>
          <w:right w:w="0" w:type="dxa"/>
        </w:tblCellMar>
        <w:tblLook w:val="04A0" w:firstRow="1" w:lastRow="0" w:firstColumn="1" w:lastColumn="0" w:noHBand="0" w:noVBand="1"/>
      </w:tblPr>
      <w:tblGrid>
        <w:gridCol w:w="9991"/>
      </w:tblGrid>
      <w:tr w:rsidR="00E21CDE" w:rsidRPr="00E21CDE" w14:paraId="3FD99508" w14:textId="77777777" w:rsidTr="00E21CDE">
        <w:tc>
          <w:tcPr>
            <w:tcW w:w="641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D97054" w14:textId="77777777" w:rsidR="00E21CDE" w:rsidRPr="00E21CDE" w:rsidRDefault="00E21CDE" w:rsidP="00E21CDE">
            <w:pPr>
              <w:shd w:val="clear" w:color="auto" w:fill="FFFFFF"/>
              <w:spacing w:line="288" w:lineRule="atLeast"/>
              <w:textAlignment w:val="baseline"/>
              <w:rPr>
                <w:rFonts w:ascii="Consolas" w:eastAsia="Times New Roman" w:hAnsi="Consolas" w:cs="Times New Roman"/>
                <w:color w:val="5B9BD5" w:themeColor="accent1"/>
                <w:sz w:val="24"/>
                <w:szCs w:val="24"/>
                <w:lang w:val="en-IN" w:eastAsia="en-IN"/>
              </w:rPr>
            </w:pPr>
            <w:r w:rsidRPr="00E21CDE">
              <w:rPr>
                <w:rFonts w:ascii="Consolas" w:eastAsia="Times New Roman" w:hAnsi="Consolas" w:cs="Courier New"/>
                <w:color w:val="5B9BD5" w:themeColor="accent1"/>
                <w:sz w:val="24"/>
                <w:szCs w:val="24"/>
                <w:bdr w:val="none" w:sz="0" w:space="0" w:color="auto" w:frame="1"/>
                <w:lang w:val="en-IN" w:eastAsia="en-IN"/>
              </w:rPr>
              <w:t>&lt;!DOCTYPE html&gt;</w:t>
            </w:r>
          </w:p>
          <w:p w14:paraId="06B72348" w14:textId="77777777" w:rsidR="00E21CDE" w:rsidRPr="00E21CDE" w:rsidRDefault="00E21CDE" w:rsidP="00E21CDE">
            <w:pPr>
              <w:shd w:val="clear" w:color="auto" w:fill="FFFFFF"/>
              <w:spacing w:line="288" w:lineRule="atLeast"/>
              <w:textAlignment w:val="baseline"/>
              <w:rPr>
                <w:rFonts w:ascii="Consolas" w:eastAsia="Times New Roman" w:hAnsi="Consolas" w:cs="Times New Roman"/>
                <w:color w:val="5B9BD5" w:themeColor="accent1"/>
                <w:sz w:val="24"/>
                <w:szCs w:val="24"/>
                <w:lang w:val="en-IN" w:eastAsia="en-IN"/>
              </w:rPr>
            </w:pPr>
            <w:r w:rsidRPr="00E21CDE">
              <w:rPr>
                <w:rFonts w:ascii="Consolas" w:eastAsia="Times New Roman" w:hAnsi="Consolas" w:cs="Courier New"/>
                <w:color w:val="5B9BD5" w:themeColor="accent1"/>
                <w:sz w:val="24"/>
                <w:szCs w:val="24"/>
                <w:bdr w:val="none" w:sz="0" w:space="0" w:color="auto" w:frame="1"/>
                <w:lang w:val="en-IN" w:eastAsia="en-IN"/>
              </w:rPr>
              <w:t>&lt;</w:t>
            </w:r>
            <w:r w:rsidRPr="00E21CDE">
              <w:rPr>
                <w:rFonts w:ascii="Consolas" w:eastAsia="Times New Roman" w:hAnsi="Consolas" w:cs="Courier New"/>
                <w:b/>
                <w:bCs/>
                <w:color w:val="5B9BD5" w:themeColor="accent1"/>
                <w:sz w:val="24"/>
                <w:szCs w:val="24"/>
                <w:bdr w:val="none" w:sz="0" w:space="0" w:color="auto" w:frame="1"/>
                <w:lang w:val="en-IN" w:eastAsia="en-IN"/>
              </w:rPr>
              <w:t>html</w:t>
            </w:r>
            <w:r w:rsidRPr="00E21CDE">
              <w:rPr>
                <w:rFonts w:ascii="Consolas" w:eastAsia="Times New Roman" w:hAnsi="Consolas" w:cs="Courier New"/>
                <w:color w:val="5B9BD5" w:themeColor="accent1"/>
                <w:sz w:val="24"/>
                <w:szCs w:val="24"/>
                <w:bdr w:val="none" w:sz="0" w:space="0" w:color="auto" w:frame="1"/>
                <w:lang w:val="en-IN" w:eastAsia="en-IN"/>
              </w:rPr>
              <w:t>&gt;</w:t>
            </w:r>
          </w:p>
          <w:p w14:paraId="3AD12FB0" w14:textId="77777777" w:rsidR="00E21CDE" w:rsidRPr="00E21CDE" w:rsidRDefault="00E21CDE" w:rsidP="00E21CDE">
            <w:pPr>
              <w:shd w:val="clear" w:color="auto" w:fill="FFFFFF"/>
              <w:spacing w:line="288" w:lineRule="atLeast"/>
              <w:textAlignment w:val="baseline"/>
              <w:rPr>
                <w:rFonts w:ascii="Consolas" w:eastAsia="Times New Roman" w:hAnsi="Consolas" w:cs="Times New Roman"/>
                <w:color w:val="5B9BD5" w:themeColor="accent1"/>
                <w:sz w:val="24"/>
                <w:szCs w:val="24"/>
                <w:lang w:val="en-IN" w:eastAsia="en-IN"/>
              </w:rPr>
            </w:pPr>
            <w:r w:rsidRPr="00E21CDE">
              <w:rPr>
                <w:rFonts w:ascii="Consolas" w:eastAsia="Times New Roman" w:hAnsi="Consolas" w:cs="Courier New"/>
                <w:color w:val="5B9BD5" w:themeColor="accent1"/>
                <w:sz w:val="24"/>
                <w:szCs w:val="24"/>
                <w:bdr w:val="none" w:sz="0" w:space="0" w:color="auto" w:frame="1"/>
                <w:lang w:val="en-IN" w:eastAsia="en-IN"/>
              </w:rPr>
              <w:t> </w:t>
            </w:r>
            <w:r w:rsidRPr="00E21CDE">
              <w:rPr>
                <w:rFonts w:ascii="Consolas" w:eastAsia="Times New Roman" w:hAnsi="Consolas" w:cs="Times New Roman"/>
                <w:color w:val="5B9BD5" w:themeColor="accent1"/>
                <w:sz w:val="24"/>
                <w:szCs w:val="24"/>
                <w:lang w:val="en-IN" w:eastAsia="en-IN"/>
              </w:rPr>
              <w:t> </w:t>
            </w:r>
          </w:p>
          <w:p w14:paraId="061F4510" w14:textId="77777777" w:rsidR="00E21CDE" w:rsidRPr="00E21CDE" w:rsidRDefault="00E21CDE" w:rsidP="00E21CDE">
            <w:pPr>
              <w:shd w:val="clear" w:color="auto" w:fill="FFFFFF"/>
              <w:spacing w:line="288" w:lineRule="atLeast"/>
              <w:textAlignment w:val="baseline"/>
              <w:rPr>
                <w:rFonts w:ascii="Consolas" w:eastAsia="Times New Roman" w:hAnsi="Consolas" w:cs="Times New Roman"/>
                <w:color w:val="5B9BD5" w:themeColor="accent1"/>
                <w:sz w:val="24"/>
                <w:szCs w:val="24"/>
                <w:lang w:val="en-IN" w:eastAsia="en-IN"/>
              </w:rPr>
            </w:pPr>
            <w:r w:rsidRPr="00E21CDE">
              <w:rPr>
                <w:rFonts w:ascii="Consolas" w:eastAsia="Times New Roman" w:hAnsi="Consolas" w:cs="Courier New"/>
                <w:color w:val="5B9BD5" w:themeColor="accent1"/>
                <w:sz w:val="24"/>
                <w:szCs w:val="24"/>
                <w:bdr w:val="none" w:sz="0" w:space="0" w:color="auto" w:frame="1"/>
                <w:lang w:val="en-IN" w:eastAsia="en-IN"/>
              </w:rPr>
              <w:t>&lt;</w:t>
            </w:r>
            <w:r w:rsidRPr="00E21CDE">
              <w:rPr>
                <w:rFonts w:ascii="Consolas" w:eastAsia="Times New Roman" w:hAnsi="Consolas" w:cs="Courier New"/>
                <w:b/>
                <w:bCs/>
                <w:color w:val="5B9BD5" w:themeColor="accent1"/>
                <w:sz w:val="24"/>
                <w:szCs w:val="24"/>
                <w:bdr w:val="none" w:sz="0" w:space="0" w:color="auto" w:frame="1"/>
                <w:lang w:val="en-IN" w:eastAsia="en-IN"/>
              </w:rPr>
              <w:t>body</w:t>
            </w:r>
            <w:r w:rsidRPr="00E21CDE">
              <w:rPr>
                <w:rFonts w:ascii="Consolas" w:eastAsia="Times New Roman" w:hAnsi="Consolas" w:cs="Courier New"/>
                <w:color w:val="5B9BD5" w:themeColor="accent1"/>
                <w:sz w:val="24"/>
                <w:szCs w:val="24"/>
                <w:bdr w:val="none" w:sz="0" w:space="0" w:color="auto" w:frame="1"/>
                <w:lang w:val="en-IN" w:eastAsia="en-IN"/>
              </w:rPr>
              <w:t>&gt;</w:t>
            </w:r>
          </w:p>
          <w:p w14:paraId="78A92D48" w14:textId="77777777" w:rsidR="00E21CDE" w:rsidRPr="00E21CDE" w:rsidRDefault="00E21CDE" w:rsidP="00E21CDE">
            <w:pPr>
              <w:shd w:val="clear" w:color="auto" w:fill="FFFFFF"/>
              <w:spacing w:line="288" w:lineRule="atLeast"/>
              <w:textAlignment w:val="baseline"/>
              <w:rPr>
                <w:rFonts w:ascii="Consolas" w:eastAsia="Times New Roman" w:hAnsi="Consolas" w:cs="Times New Roman"/>
                <w:color w:val="5B9BD5" w:themeColor="accent1"/>
                <w:sz w:val="24"/>
                <w:szCs w:val="24"/>
                <w:lang w:val="en-IN" w:eastAsia="en-IN"/>
              </w:rPr>
            </w:pPr>
            <w:r w:rsidRPr="00E21CDE">
              <w:rPr>
                <w:rFonts w:ascii="Consolas" w:eastAsia="Times New Roman" w:hAnsi="Consolas" w:cs="Courier New"/>
                <w:color w:val="5B9BD5" w:themeColor="accent1"/>
                <w:sz w:val="24"/>
                <w:szCs w:val="24"/>
                <w:bdr w:val="none" w:sz="0" w:space="0" w:color="auto" w:frame="1"/>
                <w:lang w:val="en-IN" w:eastAsia="en-IN"/>
              </w:rPr>
              <w:t>    &lt;</w:t>
            </w:r>
            <w:r w:rsidRPr="00E21CDE">
              <w:rPr>
                <w:rFonts w:ascii="Consolas" w:eastAsia="Times New Roman" w:hAnsi="Consolas" w:cs="Courier New"/>
                <w:b/>
                <w:bCs/>
                <w:color w:val="5B9BD5" w:themeColor="accent1"/>
                <w:sz w:val="24"/>
                <w:szCs w:val="24"/>
                <w:bdr w:val="none" w:sz="0" w:space="0" w:color="auto" w:frame="1"/>
                <w:lang w:val="en-IN" w:eastAsia="en-IN"/>
              </w:rPr>
              <w:t>h2</w:t>
            </w:r>
            <w:r w:rsidRPr="00E21CDE">
              <w:rPr>
                <w:rFonts w:ascii="Consolas" w:eastAsia="Times New Roman" w:hAnsi="Consolas" w:cs="Courier New"/>
                <w:color w:val="5B9BD5" w:themeColor="accent1"/>
                <w:sz w:val="24"/>
                <w:szCs w:val="24"/>
                <w:bdr w:val="none" w:sz="0" w:space="0" w:color="auto" w:frame="1"/>
                <w:lang w:val="en-IN" w:eastAsia="en-IN"/>
              </w:rPr>
              <w:t>&gt;This is a Link&lt;/</w:t>
            </w:r>
            <w:r w:rsidRPr="00E21CDE">
              <w:rPr>
                <w:rFonts w:ascii="Consolas" w:eastAsia="Times New Roman" w:hAnsi="Consolas" w:cs="Courier New"/>
                <w:b/>
                <w:bCs/>
                <w:color w:val="5B9BD5" w:themeColor="accent1"/>
                <w:sz w:val="24"/>
                <w:szCs w:val="24"/>
                <w:bdr w:val="none" w:sz="0" w:space="0" w:color="auto" w:frame="1"/>
                <w:lang w:val="en-IN" w:eastAsia="en-IN"/>
              </w:rPr>
              <w:t>h2</w:t>
            </w:r>
            <w:r w:rsidRPr="00E21CDE">
              <w:rPr>
                <w:rFonts w:ascii="Consolas" w:eastAsia="Times New Roman" w:hAnsi="Consolas" w:cs="Courier New"/>
                <w:color w:val="5B9BD5" w:themeColor="accent1"/>
                <w:sz w:val="24"/>
                <w:szCs w:val="24"/>
                <w:bdr w:val="none" w:sz="0" w:space="0" w:color="auto" w:frame="1"/>
                <w:lang w:val="en-IN" w:eastAsia="en-IN"/>
              </w:rPr>
              <w:t>&gt;</w:t>
            </w:r>
          </w:p>
          <w:p w14:paraId="0D3B2563" w14:textId="77777777" w:rsidR="00E21CDE" w:rsidRPr="00E21CDE" w:rsidRDefault="00E21CDE" w:rsidP="00E21CDE">
            <w:pPr>
              <w:shd w:val="clear" w:color="auto" w:fill="FFFFFF"/>
              <w:spacing w:line="288" w:lineRule="atLeast"/>
              <w:textAlignment w:val="baseline"/>
              <w:rPr>
                <w:rFonts w:ascii="Consolas" w:eastAsia="Times New Roman" w:hAnsi="Consolas" w:cs="Times New Roman"/>
                <w:color w:val="5B9BD5" w:themeColor="accent1"/>
                <w:sz w:val="24"/>
                <w:szCs w:val="24"/>
                <w:lang w:val="en-IN" w:eastAsia="en-IN"/>
              </w:rPr>
            </w:pPr>
            <w:r w:rsidRPr="00E21CDE">
              <w:rPr>
                <w:rFonts w:ascii="Consolas" w:eastAsia="Times New Roman" w:hAnsi="Consolas" w:cs="Courier New"/>
                <w:color w:val="5B9BD5" w:themeColor="accent1"/>
                <w:sz w:val="24"/>
                <w:szCs w:val="24"/>
                <w:bdr w:val="none" w:sz="0" w:space="0" w:color="auto" w:frame="1"/>
                <w:lang w:val="en-IN" w:eastAsia="en-IN"/>
              </w:rPr>
              <w:t>    &lt;</w:t>
            </w:r>
            <w:r w:rsidRPr="00E21CDE">
              <w:rPr>
                <w:rFonts w:ascii="Consolas" w:eastAsia="Times New Roman" w:hAnsi="Consolas" w:cs="Courier New"/>
                <w:b/>
                <w:bCs/>
                <w:color w:val="5B9BD5" w:themeColor="accent1"/>
                <w:sz w:val="24"/>
                <w:szCs w:val="24"/>
                <w:bdr w:val="none" w:sz="0" w:space="0" w:color="auto" w:frame="1"/>
                <w:lang w:val="en-IN" w:eastAsia="en-IN"/>
              </w:rPr>
              <w:t>h1</w:t>
            </w:r>
            <w:r w:rsidRPr="00E21CDE">
              <w:rPr>
                <w:rFonts w:ascii="Consolas" w:eastAsia="Times New Roman" w:hAnsi="Consolas" w:cs="Courier New"/>
                <w:color w:val="5B9BD5" w:themeColor="accent1"/>
                <w:sz w:val="24"/>
                <w:szCs w:val="24"/>
                <w:bdr w:val="none" w:sz="0" w:space="0" w:color="auto" w:frame="1"/>
                <w:lang w:val="en-IN" w:eastAsia="en-IN"/>
              </w:rPr>
              <w:t>&gt;</w:t>
            </w:r>
          </w:p>
          <w:p w14:paraId="3115EEC1" w14:textId="77777777" w:rsidR="00E21CDE" w:rsidRPr="00E21CDE" w:rsidRDefault="00E21CDE" w:rsidP="00E21CDE">
            <w:pPr>
              <w:shd w:val="clear" w:color="auto" w:fill="FFFFFF"/>
              <w:spacing w:line="288" w:lineRule="atLeast"/>
              <w:textAlignment w:val="baseline"/>
              <w:rPr>
                <w:rFonts w:ascii="Consolas" w:eastAsia="Times New Roman" w:hAnsi="Consolas" w:cs="Times New Roman"/>
                <w:color w:val="5B9BD5" w:themeColor="accent1"/>
                <w:sz w:val="24"/>
                <w:szCs w:val="24"/>
                <w:lang w:val="en-IN" w:eastAsia="en-IN"/>
              </w:rPr>
            </w:pPr>
            <w:r w:rsidRPr="00E21CDE">
              <w:rPr>
                <w:rFonts w:ascii="Consolas" w:eastAsia="Times New Roman" w:hAnsi="Consolas" w:cs="Courier New"/>
                <w:color w:val="5B9BD5" w:themeColor="accent1"/>
                <w:sz w:val="24"/>
                <w:szCs w:val="24"/>
                <w:bdr w:val="none" w:sz="0" w:space="0" w:color="auto" w:frame="1"/>
                <w:lang w:val="en-IN" w:eastAsia="en-IN"/>
              </w:rPr>
              <w:t>        Welcome to</w:t>
            </w:r>
          </w:p>
          <w:p w14:paraId="317526E6" w14:textId="77777777" w:rsidR="00E21CDE" w:rsidRPr="00E21CDE" w:rsidRDefault="00E21CDE" w:rsidP="00E21CDE">
            <w:pPr>
              <w:shd w:val="clear" w:color="auto" w:fill="FFFFFF"/>
              <w:spacing w:line="288" w:lineRule="atLeast"/>
              <w:textAlignment w:val="baseline"/>
              <w:rPr>
                <w:rFonts w:ascii="Consolas" w:eastAsia="Times New Roman" w:hAnsi="Consolas" w:cs="Times New Roman"/>
                <w:color w:val="5B9BD5" w:themeColor="accent1"/>
                <w:sz w:val="24"/>
                <w:szCs w:val="24"/>
                <w:lang w:val="en-IN" w:eastAsia="en-IN"/>
              </w:rPr>
            </w:pPr>
            <w:r w:rsidRPr="00E21CDE">
              <w:rPr>
                <w:rFonts w:ascii="Consolas" w:eastAsia="Times New Roman" w:hAnsi="Consolas" w:cs="Courier New"/>
                <w:color w:val="5B9BD5" w:themeColor="accent1"/>
                <w:sz w:val="24"/>
                <w:szCs w:val="24"/>
                <w:bdr w:val="none" w:sz="0" w:space="0" w:color="auto" w:frame="1"/>
                <w:lang w:val="en-IN" w:eastAsia="en-IN"/>
              </w:rPr>
              <w:t>        &lt;</w:t>
            </w:r>
            <w:r w:rsidRPr="00E21CDE">
              <w:rPr>
                <w:rFonts w:ascii="Consolas" w:eastAsia="Times New Roman" w:hAnsi="Consolas" w:cs="Courier New"/>
                <w:b/>
                <w:bCs/>
                <w:color w:val="5B9BD5" w:themeColor="accent1"/>
                <w:sz w:val="24"/>
                <w:szCs w:val="24"/>
                <w:bdr w:val="none" w:sz="0" w:space="0" w:color="auto" w:frame="1"/>
                <w:lang w:val="en-IN" w:eastAsia="en-IN"/>
              </w:rPr>
              <w:t>a</w:t>
            </w:r>
            <w:r w:rsidRPr="00E21CDE">
              <w:rPr>
                <w:rFonts w:ascii="Consolas" w:eastAsia="Times New Roman" w:hAnsi="Consolas" w:cs="Times New Roman"/>
                <w:color w:val="5B9BD5" w:themeColor="accent1"/>
                <w:sz w:val="24"/>
                <w:szCs w:val="24"/>
                <w:lang w:val="en-IN" w:eastAsia="en-IN"/>
              </w:rPr>
              <w:t xml:space="preserve"> </w:t>
            </w:r>
            <w:proofErr w:type="spellStart"/>
            <w:r w:rsidRPr="00E21CDE">
              <w:rPr>
                <w:rFonts w:ascii="Consolas" w:eastAsia="Times New Roman" w:hAnsi="Consolas" w:cs="Courier New"/>
                <w:color w:val="5B9BD5" w:themeColor="accent1"/>
                <w:sz w:val="24"/>
                <w:szCs w:val="24"/>
                <w:bdr w:val="none" w:sz="0" w:space="0" w:color="auto" w:frame="1"/>
                <w:lang w:val="en-IN" w:eastAsia="en-IN"/>
              </w:rPr>
              <w:t>href</w:t>
            </w:r>
            <w:proofErr w:type="spellEnd"/>
            <w:r w:rsidRPr="00E21CDE">
              <w:rPr>
                <w:rFonts w:ascii="Consolas" w:eastAsia="Times New Roman" w:hAnsi="Consolas" w:cs="Courier New"/>
                <w:color w:val="5B9BD5" w:themeColor="accent1"/>
                <w:sz w:val="24"/>
                <w:szCs w:val="24"/>
                <w:bdr w:val="none" w:sz="0" w:space="0" w:color="auto" w:frame="1"/>
                <w:lang w:val="en-IN" w:eastAsia="en-IN"/>
              </w:rPr>
              <w:t>="</w:t>
            </w:r>
            <w:hyperlink r:id="rId11" w:history="1">
              <w:r w:rsidRPr="00E21CDE">
                <w:rPr>
                  <w:rFonts w:ascii="Consolas" w:eastAsia="Times New Roman" w:hAnsi="Consolas" w:cs="Courier New"/>
                  <w:color w:val="5B9BD5" w:themeColor="accent1"/>
                  <w:sz w:val="24"/>
                  <w:szCs w:val="24"/>
                  <w:u w:val="single"/>
                  <w:bdr w:val="none" w:sz="0" w:space="0" w:color="auto" w:frame="1"/>
                  <w:lang w:val="en-IN" w:eastAsia="en-IN"/>
                </w:rPr>
                <w:t>https://www.geeksforgeeks.org/</w:t>
              </w:r>
            </w:hyperlink>
            <w:r w:rsidRPr="00E21CDE">
              <w:rPr>
                <w:rFonts w:ascii="Consolas" w:eastAsia="Times New Roman" w:hAnsi="Consolas" w:cs="Courier New"/>
                <w:color w:val="5B9BD5" w:themeColor="accent1"/>
                <w:sz w:val="24"/>
                <w:szCs w:val="24"/>
                <w:bdr w:val="none" w:sz="0" w:space="0" w:color="auto" w:frame="1"/>
                <w:lang w:val="en-IN" w:eastAsia="en-IN"/>
              </w:rPr>
              <w:t>"&gt;</w:t>
            </w:r>
          </w:p>
          <w:p w14:paraId="766215A6" w14:textId="77777777" w:rsidR="00E21CDE" w:rsidRPr="00E21CDE" w:rsidRDefault="00E21CDE" w:rsidP="00E21CDE">
            <w:pPr>
              <w:shd w:val="clear" w:color="auto" w:fill="FFFFFF"/>
              <w:spacing w:line="288" w:lineRule="atLeast"/>
              <w:textAlignment w:val="baseline"/>
              <w:rPr>
                <w:rFonts w:ascii="Consolas" w:eastAsia="Times New Roman" w:hAnsi="Consolas" w:cs="Times New Roman"/>
                <w:color w:val="5B9BD5" w:themeColor="accent1"/>
                <w:sz w:val="24"/>
                <w:szCs w:val="24"/>
                <w:lang w:val="en-IN" w:eastAsia="en-IN"/>
              </w:rPr>
            </w:pPr>
            <w:r w:rsidRPr="00E21CDE">
              <w:rPr>
                <w:rFonts w:ascii="Consolas" w:eastAsia="Times New Roman" w:hAnsi="Consolas" w:cs="Courier New"/>
                <w:color w:val="5B9BD5" w:themeColor="accent1"/>
                <w:sz w:val="24"/>
                <w:szCs w:val="24"/>
                <w:bdr w:val="none" w:sz="0" w:space="0" w:color="auto" w:frame="1"/>
                <w:lang w:val="en-IN" w:eastAsia="en-IN"/>
              </w:rPr>
              <w:t>            </w:t>
            </w:r>
            <w:proofErr w:type="spellStart"/>
            <w:r w:rsidRPr="00E21CDE">
              <w:rPr>
                <w:rFonts w:ascii="Consolas" w:eastAsia="Times New Roman" w:hAnsi="Consolas" w:cs="Courier New"/>
                <w:color w:val="5B9BD5" w:themeColor="accent1"/>
                <w:sz w:val="24"/>
                <w:szCs w:val="24"/>
                <w:bdr w:val="none" w:sz="0" w:space="0" w:color="auto" w:frame="1"/>
                <w:lang w:val="en-IN" w:eastAsia="en-IN"/>
              </w:rPr>
              <w:t>GeeksforGeeks</w:t>
            </w:r>
            <w:proofErr w:type="spellEnd"/>
          </w:p>
          <w:p w14:paraId="2BE5882D" w14:textId="77777777" w:rsidR="00E21CDE" w:rsidRPr="00E21CDE" w:rsidRDefault="00E21CDE" w:rsidP="00E21CDE">
            <w:pPr>
              <w:shd w:val="clear" w:color="auto" w:fill="FFFFFF"/>
              <w:spacing w:line="288" w:lineRule="atLeast"/>
              <w:textAlignment w:val="baseline"/>
              <w:rPr>
                <w:rFonts w:ascii="Consolas" w:eastAsia="Times New Roman" w:hAnsi="Consolas" w:cs="Times New Roman"/>
                <w:color w:val="5B9BD5" w:themeColor="accent1"/>
                <w:sz w:val="24"/>
                <w:szCs w:val="24"/>
                <w:lang w:val="en-IN" w:eastAsia="en-IN"/>
              </w:rPr>
            </w:pPr>
            <w:r w:rsidRPr="00E21CDE">
              <w:rPr>
                <w:rFonts w:ascii="Consolas" w:eastAsia="Times New Roman" w:hAnsi="Consolas" w:cs="Courier New"/>
                <w:color w:val="5B9BD5" w:themeColor="accent1"/>
                <w:sz w:val="24"/>
                <w:szCs w:val="24"/>
                <w:bdr w:val="none" w:sz="0" w:space="0" w:color="auto" w:frame="1"/>
                <w:lang w:val="en-IN" w:eastAsia="en-IN"/>
              </w:rPr>
              <w:t>        &lt;/</w:t>
            </w:r>
            <w:r w:rsidRPr="00E21CDE">
              <w:rPr>
                <w:rFonts w:ascii="Consolas" w:eastAsia="Times New Roman" w:hAnsi="Consolas" w:cs="Courier New"/>
                <w:b/>
                <w:bCs/>
                <w:color w:val="5B9BD5" w:themeColor="accent1"/>
                <w:sz w:val="24"/>
                <w:szCs w:val="24"/>
                <w:bdr w:val="none" w:sz="0" w:space="0" w:color="auto" w:frame="1"/>
                <w:lang w:val="en-IN" w:eastAsia="en-IN"/>
              </w:rPr>
              <w:t>a</w:t>
            </w:r>
            <w:r w:rsidRPr="00E21CDE">
              <w:rPr>
                <w:rFonts w:ascii="Consolas" w:eastAsia="Times New Roman" w:hAnsi="Consolas" w:cs="Courier New"/>
                <w:color w:val="5B9BD5" w:themeColor="accent1"/>
                <w:sz w:val="24"/>
                <w:szCs w:val="24"/>
                <w:bdr w:val="none" w:sz="0" w:space="0" w:color="auto" w:frame="1"/>
                <w:lang w:val="en-IN" w:eastAsia="en-IN"/>
              </w:rPr>
              <w:t>&gt;</w:t>
            </w:r>
          </w:p>
          <w:p w14:paraId="1FA5FE64" w14:textId="77777777" w:rsidR="00E21CDE" w:rsidRPr="00E21CDE" w:rsidRDefault="00E21CDE" w:rsidP="00E21CDE">
            <w:pPr>
              <w:shd w:val="clear" w:color="auto" w:fill="FFFFFF"/>
              <w:spacing w:line="288" w:lineRule="atLeast"/>
              <w:textAlignment w:val="baseline"/>
              <w:rPr>
                <w:rFonts w:ascii="Consolas" w:eastAsia="Times New Roman" w:hAnsi="Consolas" w:cs="Times New Roman"/>
                <w:color w:val="5B9BD5" w:themeColor="accent1"/>
                <w:sz w:val="24"/>
                <w:szCs w:val="24"/>
                <w:lang w:val="en-IN" w:eastAsia="en-IN"/>
              </w:rPr>
            </w:pPr>
            <w:r w:rsidRPr="00E21CDE">
              <w:rPr>
                <w:rFonts w:ascii="Consolas" w:eastAsia="Times New Roman" w:hAnsi="Consolas" w:cs="Courier New"/>
                <w:color w:val="5B9BD5" w:themeColor="accent1"/>
                <w:sz w:val="24"/>
                <w:szCs w:val="24"/>
                <w:bdr w:val="none" w:sz="0" w:space="0" w:color="auto" w:frame="1"/>
                <w:lang w:val="en-IN" w:eastAsia="en-IN"/>
              </w:rPr>
              <w:t>    &lt;/</w:t>
            </w:r>
            <w:r w:rsidRPr="00E21CDE">
              <w:rPr>
                <w:rFonts w:ascii="Consolas" w:eastAsia="Times New Roman" w:hAnsi="Consolas" w:cs="Courier New"/>
                <w:b/>
                <w:bCs/>
                <w:color w:val="5B9BD5" w:themeColor="accent1"/>
                <w:sz w:val="24"/>
                <w:szCs w:val="24"/>
                <w:bdr w:val="none" w:sz="0" w:space="0" w:color="auto" w:frame="1"/>
                <w:lang w:val="en-IN" w:eastAsia="en-IN"/>
              </w:rPr>
              <w:t>h1</w:t>
            </w:r>
            <w:r w:rsidRPr="00E21CDE">
              <w:rPr>
                <w:rFonts w:ascii="Consolas" w:eastAsia="Times New Roman" w:hAnsi="Consolas" w:cs="Courier New"/>
                <w:color w:val="5B9BD5" w:themeColor="accent1"/>
                <w:sz w:val="24"/>
                <w:szCs w:val="24"/>
                <w:bdr w:val="none" w:sz="0" w:space="0" w:color="auto" w:frame="1"/>
                <w:lang w:val="en-IN" w:eastAsia="en-IN"/>
              </w:rPr>
              <w:t>&gt;</w:t>
            </w:r>
          </w:p>
          <w:p w14:paraId="3E1D0637" w14:textId="77777777" w:rsidR="00E21CDE" w:rsidRPr="00E21CDE" w:rsidRDefault="00E21CDE" w:rsidP="00E21CDE">
            <w:pPr>
              <w:shd w:val="clear" w:color="auto" w:fill="FFFFFF"/>
              <w:spacing w:line="288" w:lineRule="atLeast"/>
              <w:textAlignment w:val="baseline"/>
              <w:rPr>
                <w:rFonts w:ascii="Consolas" w:eastAsia="Times New Roman" w:hAnsi="Consolas" w:cs="Times New Roman"/>
                <w:color w:val="5B9BD5" w:themeColor="accent1"/>
                <w:sz w:val="24"/>
                <w:szCs w:val="24"/>
                <w:lang w:val="en-IN" w:eastAsia="en-IN"/>
              </w:rPr>
            </w:pPr>
            <w:r w:rsidRPr="00E21CDE">
              <w:rPr>
                <w:rFonts w:ascii="Consolas" w:eastAsia="Times New Roman" w:hAnsi="Consolas" w:cs="Courier New"/>
                <w:color w:val="5B9BD5" w:themeColor="accent1"/>
                <w:sz w:val="24"/>
                <w:szCs w:val="24"/>
                <w:bdr w:val="none" w:sz="0" w:space="0" w:color="auto" w:frame="1"/>
                <w:lang w:val="en-IN" w:eastAsia="en-IN"/>
              </w:rPr>
              <w:t>&lt;/</w:t>
            </w:r>
            <w:r w:rsidRPr="00E21CDE">
              <w:rPr>
                <w:rFonts w:ascii="Consolas" w:eastAsia="Times New Roman" w:hAnsi="Consolas" w:cs="Courier New"/>
                <w:b/>
                <w:bCs/>
                <w:color w:val="5B9BD5" w:themeColor="accent1"/>
                <w:sz w:val="24"/>
                <w:szCs w:val="24"/>
                <w:bdr w:val="none" w:sz="0" w:space="0" w:color="auto" w:frame="1"/>
                <w:lang w:val="en-IN" w:eastAsia="en-IN"/>
              </w:rPr>
              <w:t>body</w:t>
            </w:r>
            <w:r w:rsidRPr="00E21CDE">
              <w:rPr>
                <w:rFonts w:ascii="Consolas" w:eastAsia="Times New Roman" w:hAnsi="Consolas" w:cs="Courier New"/>
                <w:color w:val="5B9BD5" w:themeColor="accent1"/>
                <w:sz w:val="24"/>
                <w:szCs w:val="24"/>
                <w:bdr w:val="none" w:sz="0" w:space="0" w:color="auto" w:frame="1"/>
                <w:lang w:val="en-IN" w:eastAsia="en-IN"/>
              </w:rPr>
              <w:t>&gt;</w:t>
            </w:r>
          </w:p>
          <w:p w14:paraId="7A84352F" w14:textId="77777777" w:rsidR="00E21CDE" w:rsidRPr="00E21CDE" w:rsidRDefault="00E21CDE" w:rsidP="00E21CDE">
            <w:pPr>
              <w:shd w:val="clear" w:color="auto" w:fill="FFFFFF"/>
              <w:spacing w:line="288" w:lineRule="atLeast"/>
              <w:textAlignment w:val="baseline"/>
              <w:rPr>
                <w:rFonts w:ascii="Consolas" w:eastAsia="Times New Roman" w:hAnsi="Consolas" w:cs="Times New Roman"/>
                <w:color w:val="5B9BD5" w:themeColor="accent1"/>
                <w:sz w:val="24"/>
                <w:szCs w:val="24"/>
                <w:lang w:val="en-IN" w:eastAsia="en-IN"/>
              </w:rPr>
            </w:pPr>
            <w:r w:rsidRPr="00E21CDE">
              <w:rPr>
                <w:rFonts w:ascii="Consolas" w:eastAsia="Times New Roman" w:hAnsi="Consolas" w:cs="Courier New"/>
                <w:color w:val="5B9BD5" w:themeColor="accent1"/>
                <w:sz w:val="24"/>
                <w:szCs w:val="24"/>
                <w:bdr w:val="none" w:sz="0" w:space="0" w:color="auto" w:frame="1"/>
                <w:lang w:val="en-IN" w:eastAsia="en-IN"/>
              </w:rPr>
              <w:t> </w:t>
            </w:r>
            <w:r w:rsidRPr="00E21CDE">
              <w:rPr>
                <w:rFonts w:ascii="Consolas" w:eastAsia="Times New Roman" w:hAnsi="Consolas" w:cs="Times New Roman"/>
                <w:color w:val="5B9BD5" w:themeColor="accent1"/>
                <w:sz w:val="24"/>
                <w:szCs w:val="24"/>
                <w:lang w:val="en-IN" w:eastAsia="en-IN"/>
              </w:rPr>
              <w:t> </w:t>
            </w:r>
          </w:p>
          <w:p w14:paraId="3CF937AC" w14:textId="77777777" w:rsidR="00E21CDE" w:rsidRPr="00E21CDE" w:rsidRDefault="00E21CDE" w:rsidP="00E21CDE">
            <w:pPr>
              <w:shd w:val="clear" w:color="auto" w:fill="FFFFFF"/>
              <w:spacing w:line="288" w:lineRule="atLeast"/>
              <w:textAlignment w:val="baseline"/>
              <w:rPr>
                <w:rFonts w:ascii="Consolas" w:eastAsia="Times New Roman" w:hAnsi="Consolas" w:cs="Times New Roman"/>
                <w:color w:val="5B9BD5" w:themeColor="accent1"/>
                <w:sz w:val="24"/>
                <w:szCs w:val="24"/>
                <w:lang w:val="en-IN" w:eastAsia="en-IN"/>
              </w:rPr>
            </w:pPr>
            <w:r w:rsidRPr="00E21CDE">
              <w:rPr>
                <w:rFonts w:ascii="Consolas" w:eastAsia="Times New Roman" w:hAnsi="Consolas" w:cs="Courier New"/>
                <w:color w:val="5B9BD5" w:themeColor="accent1"/>
                <w:sz w:val="24"/>
                <w:szCs w:val="24"/>
                <w:bdr w:val="none" w:sz="0" w:space="0" w:color="auto" w:frame="1"/>
                <w:lang w:val="en-IN" w:eastAsia="en-IN"/>
              </w:rPr>
              <w:t>&lt;/</w:t>
            </w:r>
            <w:r w:rsidRPr="00E21CDE">
              <w:rPr>
                <w:rFonts w:ascii="Consolas" w:eastAsia="Times New Roman" w:hAnsi="Consolas" w:cs="Courier New"/>
                <w:b/>
                <w:bCs/>
                <w:color w:val="5B9BD5" w:themeColor="accent1"/>
                <w:sz w:val="24"/>
                <w:szCs w:val="24"/>
                <w:bdr w:val="none" w:sz="0" w:space="0" w:color="auto" w:frame="1"/>
                <w:lang w:val="en-IN" w:eastAsia="en-IN"/>
              </w:rPr>
              <w:t>html</w:t>
            </w:r>
            <w:r w:rsidRPr="00E21CDE">
              <w:rPr>
                <w:rFonts w:ascii="Consolas" w:eastAsia="Times New Roman" w:hAnsi="Consolas" w:cs="Courier New"/>
                <w:color w:val="5B9BD5" w:themeColor="accent1"/>
                <w:sz w:val="24"/>
                <w:szCs w:val="24"/>
                <w:bdr w:val="none" w:sz="0" w:space="0" w:color="auto" w:frame="1"/>
                <w:lang w:val="en-IN" w:eastAsia="en-IN"/>
              </w:rPr>
              <w:t>&gt;</w:t>
            </w:r>
          </w:p>
        </w:tc>
      </w:tr>
    </w:tbl>
    <w:p w14:paraId="093214C3" w14:textId="77777777" w:rsidR="00E21CDE" w:rsidRDefault="00E21CDE" w:rsidP="008D5896"/>
    <w:p w14:paraId="3BEB7019" w14:textId="77777777" w:rsidR="00E21CDE" w:rsidRDefault="008D5896" w:rsidP="00E21CDE">
      <w:r>
        <w:t>• What are the different tags to separate sections of text?</w:t>
      </w:r>
    </w:p>
    <w:p w14:paraId="3A82DCBC" w14:textId="1F5B9285" w:rsidR="00E21CDE" w:rsidRPr="00E21CDE" w:rsidRDefault="00E21CDE" w:rsidP="00E21CDE">
      <w:pPr>
        <w:rPr>
          <w:color w:val="5B9BD5" w:themeColor="accent1"/>
          <w:sz w:val="24"/>
          <w:szCs w:val="24"/>
        </w:rPr>
      </w:pPr>
      <w:r w:rsidRPr="00E21CDE">
        <w:rPr>
          <w:rFonts w:ascii="Courier New" w:eastAsia="Times New Roman" w:hAnsi="Courier New" w:cs="Courier New"/>
          <w:b/>
          <w:bCs/>
          <w:color w:val="5B9BD5" w:themeColor="accent1"/>
          <w:sz w:val="24"/>
          <w:szCs w:val="24"/>
          <w:bdr w:val="single" w:sz="2" w:space="0" w:color="D9D9E3" w:frame="1"/>
          <w:lang w:val="en-IN" w:eastAsia="en-IN"/>
        </w:rPr>
        <w:t>&lt;div&gt;</w:t>
      </w:r>
      <w:r w:rsidRPr="00E21CDE">
        <w:rPr>
          <w:rFonts w:ascii="Segoe UI" w:eastAsia="Times New Roman" w:hAnsi="Segoe UI" w:cs="Segoe UI"/>
          <w:color w:val="5B9BD5" w:themeColor="accent1"/>
          <w:sz w:val="24"/>
          <w:szCs w:val="24"/>
          <w:lang w:val="en-IN" w:eastAsia="en-IN"/>
        </w:rPr>
        <w:t xml:space="preserve">: The </w:t>
      </w:r>
      <w:r w:rsidRPr="00E21CDE">
        <w:rPr>
          <w:rFonts w:ascii="Courier New" w:eastAsia="Times New Roman" w:hAnsi="Courier New" w:cs="Courier New"/>
          <w:b/>
          <w:bCs/>
          <w:color w:val="5B9BD5" w:themeColor="accent1"/>
          <w:sz w:val="24"/>
          <w:szCs w:val="24"/>
          <w:bdr w:val="single" w:sz="2" w:space="0" w:color="D9D9E3" w:frame="1"/>
          <w:lang w:val="en-IN" w:eastAsia="en-IN"/>
        </w:rPr>
        <w:t>&lt;div&gt;</w:t>
      </w:r>
      <w:r w:rsidRPr="00E21CDE">
        <w:rPr>
          <w:rFonts w:ascii="Segoe UI" w:eastAsia="Times New Roman" w:hAnsi="Segoe UI" w:cs="Segoe UI"/>
          <w:color w:val="5B9BD5" w:themeColor="accent1"/>
          <w:sz w:val="24"/>
          <w:szCs w:val="24"/>
          <w:lang w:val="en-IN" w:eastAsia="en-IN"/>
        </w:rPr>
        <w:t xml:space="preserve"> tag is a generic container that is often used to group and separate larger sections of text or content. It does not have any specific semantic meaning but is commonly used for layout and organization purposes.</w:t>
      </w:r>
    </w:p>
    <w:p w14:paraId="6B0B445D" w14:textId="77777777" w:rsidR="00E21CDE" w:rsidRPr="00E21CDE" w:rsidRDefault="00E21CDE" w:rsidP="008D5896">
      <w:pPr>
        <w:rPr>
          <w:color w:val="5B9BD5" w:themeColor="accent1"/>
          <w:sz w:val="24"/>
          <w:szCs w:val="24"/>
        </w:rPr>
      </w:pPr>
    </w:p>
    <w:p w14:paraId="592EDF5C" w14:textId="77777777" w:rsidR="008D5896" w:rsidRDefault="008D5896" w:rsidP="008D5896">
      <w:r>
        <w:t>• What is SVG?</w:t>
      </w:r>
    </w:p>
    <w:p w14:paraId="20F901C5" w14:textId="77777777" w:rsidR="00E21CDE" w:rsidRPr="00E21CDE" w:rsidRDefault="00E21CDE" w:rsidP="00E21CDE">
      <w:pPr>
        <w:spacing w:before="240" w:after="240"/>
        <w:rPr>
          <w:rFonts w:ascii="Verdana" w:eastAsia="Times New Roman" w:hAnsi="Verdana" w:cs="Times New Roman"/>
          <w:color w:val="5B9BD5" w:themeColor="accent1"/>
          <w:sz w:val="24"/>
          <w:szCs w:val="24"/>
          <w:lang w:val="en-IN" w:eastAsia="en-IN"/>
        </w:rPr>
      </w:pPr>
      <w:r w:rsidRPr="00E21CDE">
        <w:rPr>
          <w:rFonts w:ascii="Verdana" w:eastAsia="Times New Roman" w:hAnsi="Verdana" w:cs="Times New Roman"/>
          <w:color w:val="5B9BD5" w:themeColor="accent1"/>
          <w:sz w:val="24"/>
          <w:szCs w:val="24"/>
          <w:lang w:val="en-IN" w:eastAsia="en-IN"/>
        </w:rPr>
        <w:t>SVG stands for Scalable Vector Graphics.</w:t>
      </w:r>
    </w:p>
    <w:p w14:paraId="0BC5B212" w14:textId="77777777" w:rsidR="00E21CDE" w:rsidRPr="00E21CDE" w:rsidRDefault="00E21CDE" w:rsidP="00E21CDE">
      <w:pPr>
        <w:spacing w:before="240" w:after="240"/>
        <w:rPr>
          <w:rFonts w:ascii="Verdana" w:eastAsia="Times New Roman" w:hAnsi="Verdana" w:cs="Times New Roman"/>
          <w:color w:val="000000"/>
          <w:sz w:val="23"/>
          <w:szCs w:val="23"/>
          <w:lang w:val="en-IN" w:eastAsia="en-IN"/>
        </w:rPr>
      </w:pPr>
      <w:r w:rsidRPr="00E21CDE">
        <w:rPr>
          <w:rFonts w:ascii="Verdana" w:eastAsia="Times New Roman" w:hAnsi="Verdana" w:cs="Times New Roman"/>
          <w:color w:val="5B9BD5" w:themeColor="accent1"/>
          <w:sz w:val="24"/>
          <w:szCs w:val="24"/>
          <w:lang w:val="en-IN" w:eastAsia="en-IN"/>
        </w:rPr>
        <w:t>SVG defines vector-based graphics in XML format</w:t>
      </w:r>
      <w:r w:rsidRPr="00E21CDE">
        <w:rPr>
          <w:rFonts w:ascii="Verdana" w:eastAsia="Times New Roman" w:hAnsi="Verdana" w:cs="Times New Roman"/>
          <w:color w:val="000000"/>
          <w:sz w:val="23"/>
          <w:szCs w:val="23"/>
          <w:lang w:val="en-IN" w:eastAsia="en-IN"/>
        </w:rPr>
        <w:t>.</w:t>
      </w:r>
    </w:p>
    <w:p w14:paraId="44D05A57" w14:textId="77777777" w:rsidR="00E21CDE" w:rsidRDefault="00E21CDE" w:rsidP="008D5896"/>
    <w:p w14:paraId="763B9FF7" w14:textId="77777777" w:rsidR="008D5896" w:rsidRDefault="008D5896" w:rsidP="008D5896">
      <w:r>
        <w:t>• What is difference between HTML and XHTML?</w:t>
      </w:r>
    </w:p>
    <w:p w14:paraId="1AE9BDD2" w14:textId="77777777" w:rsidR="001A012D" w:rsidRPr="001A012D" w:rsidRDefault="001A012D" w:rsidP="001A012D">
      <w:pPr>
        <w:numPr>
          <w:ilvl w:val="0"/>
          <w:numId w:val="35"/>
        </w:numPr>
        <w:shd w:val="clear" w:color="auto" w:fill="FFFFFF"/>
        <w:spacing w:before="100" w:beforeAutospacing="1" w:after="100" w:afterAutospacing="1"/>
        <w:rPr>
          <w:rFonts w:ascii="Verdana" w:eastAsia="Times New Roman" w:hAnsi="Verdana" w:cs="Times New Roman"/>
          <w:color w:val="000000"/>
          <w:sz w:val="23"/>
          <w:szCs w:val="23"/>
          <w:lang w:val="en-IN" w:eastAsia="en-IN"/>
        </w:rPr>
      </w:pPr>
      <w:r w:rsidRPr="001A012D">
        <w:rPr>
          <w:rFonts w:ascii="Verdana" w:eastAsia="Times New Roman" w:hAnsi="Verdana" w:cs="Times New Roman"/>
          <w:color w:val="000000"/>
          <w:sz w:val="23"/>
          <w:szCs w:val="23"/>
          <w:lang w:val="en-IN" w:eastAsia="en-IN"/>
        </w:rPr>
        <w:t xml:space="preserve">XHTML stands for </w:t>
      </w:r>
      <w:proofErr w:type="spellStart"/>
      <w:r w:rsidRPr="001A012D">
        <w:rPr>
          <w:rFonts w:ascii="Verdana" w:eastAsia="Times New Roman" w:hAnsi="Verdana" w:cs="Times New Roman"/>
          <w:color w:val="000000"/>
          <w:sz w:val="23"/>
          <w:szCs w:val="23"/>
          <w:lang w:val="en-IN" w:eastAsia="en-IN"/>
        </w:rPr>
        <w:t>E</w:t>
      </w:r>
      <w:r w:rsidRPr="001A012D">
        <w:rPr>
          <w:rFonts w:ascii="Verdana" w:eastAsia="Times New Roman" w:hAnsi="Verdana" w:cs="Times New Roman"/>
          <w:b/>
          <w:bCs/>
          <w:color w:val="000000"/>
          <w:sz w:val="23"/>
          <w:szCs w:val="23"/>
          <w:lang w:val="en-IN" w:eastAsia="en-IN"/>
        </w:rPr>
        <w:t>X</w:t>
      </w:r>
      <w:r w:rsidRPr="001A012D">
        <w:rPr>
          <w:rFonts w:ascii="Verdana" w:eastAsia="Times New Roman" w:hAnsi="Verdana" w:cs="Times New Roman"/>
          <w:color w:val="000000"/>
          <w:sz w:val="23"/>
          <w:szCs w:val="23"/>
          <w:lang w:val="en-IN" w:eastAsia="en-IN"/>
        </w:rPr>
        <w:t>tensible</w:t>
      </w:r>
      <w:proofErr w:type="spellEnd"/>
      <w:r w:rsidRPr="001A012D">
        <w:rPr>
          <w:rFonts w:ascii="Verdana" w:eastAsia="Times New Roman" w:hAnsi="Verdana" w:cs="Times New Roman"/>
          <w:color w:val="000000"/>
          <w:sz w:val="23"/>
          <w:szCs w:val="23"/>
          <w:lang w:val="en-IN" w:eastAsia="en-IN"/>
        </w:rPr>
        <w:t> </w:t>
      </w:r>
      <w:proofErr w:type="spellStart"/>
      <w:r w:rsidRPr="001A012D">
        <w:rPr>
          <w:rFonts w:ascii="Verdana" w:eastAsia="Times New Roman" w:hAnsi="Verdana" w:cs="Times New Roman"/>
          <w:b/>
          <w:bCs/>
          <w:color w:val="000000"/>
          <w:sz w:val="23"/>
          <w:szCs w:val="23"/>
          <w:lang w:val="en-IN" w:eastAsia="en-IN"/>
        </w:rPr>
        <w:t>H</w:t>
      </w:r>
      <w:r w:rsidRPr="001A012D">
        <w:rPr>
          <w:rFonts w:ascii="Verdana" w:eastAsia="Times New Roman" w:hAnsi="Verdana" w:cs="Times New Roman"/>
          <w:color w:val="000000"/>
          <w:sz w:val="23"/>
          <w:szCs w:val="23"/>
          <w:lang w:val="en-IN" w:eastAsia="en-IN"/>
        </w:rPr>
        <w:t>yper</w:t>
      </w:r>
      <w:r w:rsidRPr="001A012D">
        <w:rPr>
          <w:rFonts w:ascii="Verdana" w:eastAsia="Times New Roman" w:hAnsi="Verdana" w:cs="Times New Roman"/>
          <w:b/>
          <w:bCs/>
          <w:color w:val="000000"/>
          <w:sz w:val="23"/>
          <w:szCs w:val="23"/>
          <w:lang w:val="en-IN" w:eastAsia="en-IN"/>
        </w:rPr>
        <w:t>T</w:t>
      </w:r>
      <w:r w:rsidRPr="001A012D">
        <w:rPr>
          <w:rFonts w:ascii="Verdana" w:eastAsia="Times New Roman" w:hAnsi="Verdana" w:cs="Times New Roman"/>
          <w:color w:val="000000"/>
          <w:sz w:val="23"/>
          <w:szCs w:val="23"/>
          <w:lang w:val="en-IN" w:eastAsia="en-IN"/>
        </w:rPr>
        <w:t>ext</w:t>
      </w:r>
      <w:proofErr w:type="spellEnd"/>
      <w:r w:rsidRPr="001A012D">
        <w:rPr>
          <w:rFonts w:ascii="Verdana" w:eastAsia="Times New Roman" w:hAnsi="Verdana" w:cs="Times New Roman"/>
          <w:color w:val="000000"/>
          <w:sz w:val="23"/>
          <w:szCs w:val="23"/>
          <w:lang w:val="en-IN" w:eastAsia="en-IN"/>
        </w:rPr>
        <w:t> </w:t>
      </w:r>
      <w:r w:rsidRPr="001A012D">
        <w:rPr>
          <w:rFonts w:ascii="Verdana" w:eastAsia="Times New Roman" w:hAnsi="Verdana" w:cs="Times New Roman"/>
          <w:b/>
          <w:bCs/>
          <w:color w:val="000000"/>
          <w:sz w:val="23"/>
          <w:szCs w:val="23"/>
          <w:lang w:val="en-IN" w:eastAsia="en-IN"/>
        </w:rPr>
        <w:t>M</w:t>
      </w:r>
      <w:r w:rsidRPr="001A012D">
        <w:rPr>
          <w:rFonts w:ascii="Verdana" w:eastAsia="Times New Roman" w:hAnsi="Verdana" w:cs="Times New Roman"/>
          <w:color w:val="000000"/>
          <w:sz w:val="23"/>
          <w:szCs w:val="23"/>
          <w:lang w:val="en-IN" w:eastAsia="en-IN"/>
        </w:rPr>
        <w:t>arkup </w:t>
      </w:r>
      <w:r w:rsidRPr="001A012D">
        <w:rPr>
          <w:rFonts w:ascii="Verdana" w:eastAsia="Times New Roman" w:hAnsi="Verdana" w:cs="Times New Roman"/>
          <w:b/>
          <w:bCs/>
          <w:color w:val="000000"/>
          <w:sz w:val="23"/>
          <w:szCs w:val="23"/>
          <w:lang w:val="en-IN" w:eastAsia="en-IN"/>
        </w:rPr>
        <w:t>L</w:t>
      </w:r>
      <w:r w:rsidRPr="001A012D">
        <w:rPr>
          <w:rFonts w:ascii="Verdana" w:eastAsia="Times New Roman" w:hAnsi="Verdana" w:cs="Times New Roman"/>
          <w:color w:val="000000"/>
          <w:sz w:val="23"/>
          <w:szCs w:val="23"/>
          <w:lang w:val="en-IN" w:eastAsia="en-IN"/>
        </w:rPr>
        <w:t>anguage</w:t>
      </w:r>
    </w:p>
    <w:p w14:paraId="1423DE35" w14:textId="77777777" w:rsidR="001A012D" w:rsidRPr="001A012D" w:rsidRDefault="001A012D" w:rsidP="001A012D">
      <w:pPr>
        <w:numPr>
          <w:ilvl w:val="0"/>
          <w:numId w:val="35"/>
        </w:numPr>
        <w:shd w:val="clear" w:color="auto" w:fill="FFFFFF"/>
        <w:spacing w:before="100" w:beforeAutospacing="1" w:after="100" w:afterAutospacing="1"/>
        <w:rPr>
          <w:rFonts w:ascii="Verdana" w:eastAsia="Times New Roman" w:hAnsi="Verdana" w:cs="Times New Roman"/>
          <w:color w:val="000000"/>
          <w:sz w:val="23"/>
          <w:szCs w:val="23"/>
          <w:lang w:val="en-IN" w:eastAsia="en-IN"/>
        </w:rPr>
      </w:pPr>
      <w:r w:rsidRPr="001A012D">
        <w:rPr>
          <w:rFonts w:ascii="Verdana" w:eastAsia="Times New Roman" w:hAnsi="Verdana" w:cs="Times New Roman"/>
          <w:color w:val="000000"/>
          <w:sz w:val="23"/>
          <w:szCs w:val="23"/>
          <w:lang w:val="en-IN" w:eastAsia="en-IN"/>
        </w:rPr>
        <w:t>XHTML is a stricter, more XML-based version of HTML</w:t>
      </w:r>
    </w:p>
    <w:p w14:paraId="3F106495" w14:textId="77777777" w:rsidR="001A012D" w:rsidRPr="001A012D" w:rsidRDefault="001A012D" w:rsidP="001A012D">
      <w:pPr>
        <w:numPr>
          <w:ilvl w:val="0"/>
          <w:numId w:val="35"/>
        </w:numPr>
        <w:shd w:val="clear" w:color="auto" w:fill="FFFFFF"/>
        <w:spacing w:before="100" w:beforeAutospacing="1" w:after="100" w:afterAutospacing="1"/>
        <w:rPr>
          <w:rFonts w:ascii="Verdana" w:eastAsia="Times New Roman" w:hAnsi="Verdana" w:cs="Times New Roman"/>
          <w:color w:val="000000"/>
          <w:sz w:val="23"/>
          <w:szCs w:val="23"/>
          <w:lang w:val="en-IN" w:eastAsia="en-IN"/>
        </w:rPr>
      </w:pPr>
      <w:r w:rsidRPr="001A012D">
        <w:rPr>
          <w:rFonts w:ascii="Verdana" w:eastAsia="Times New Roman" w:hAnsi="Verdana" w:cs="Times New Roman"/>
          <w:color w:val="000000"/>
          <w:sz w:val="23"/>
          <w:szCs w:val="23"/>
          <w:lang w:val="en-IN" w:eastAsia="en-IN"/>
        </w:rPr>
        <w:t>XHTML is HTML defined as an XML application</w:t>
      </w:r>
    </w:p>
    <w:p w14:paraId="72EF6CFC" w14:textId="77777777" w:rsidR="001A012D" w:rsidRPr="001A012D" w:rsidRDefault="001A012D" w:rsidP="001A012D">
      <w:pPr>
        <w:numPr>
          <w:ilvl w:val="0"/>
          <w:numId w:val="35"/>
        </w:numPr>
        <w:shd w:val="clear" w:color="auto" w:fill="FFFFFF"/>
        <w:spacing w:before="100" w:beforeAutospacing="1" w:after="100" w:afterAutospacing="1"/>
        <w:rPr>
          <w:rFonts w:ascii="Verdana" w:eastAsia="Times New Roman" w:hAnsi="Verdana" w:cs="Times New Roman"/>
          <w:color w:val="000000"/>
          <w:sz w:val="23"/>
          <w:szCs w:val="23"/>
          <w:lang w:val="en-IN" w:eastAsia="en-IN"/>
        </w:rPr>
      </w:pPr>
      <w:r w:rsidRPr="001A012D">
        <w:rPr>
          <w:rFonts w:ascii="Verdana" w:eastAsia="Times New Roman" w:hAnsi="Verdana" w:cs="Times New Roman"/>
          <w:color w:val="000000"/>
          <w:sz w:val="23"/>
          <w:szCs w:val="23"/>
          <w:lang w:val="en-IN" w:eastAsia="en-IN"/>
        </w:rPr>
        <w:t>XHTML is supported by all major browsers</w:t>
      </w:r>
    </w:p>
    <w:p w14:paraId="0E6FAF53" w14:textId="5AE00734" w:rsidR="00A9204E" w:rsidRDefault="00A9204E" w:rsidP="008D5896"/>
    <w:p w14:paraId="08487ECA" w14:textId="77777777" w:rsidR="001A012D" w:rsidRDefault="001A012D" w:rsidP="008D5896"/>
    <w:sectPr w:rsidR="001A012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A54C6" w14:textId="77777777" w:rsidR="005F5461" w:rsidRDefault="005F5461" w:rsidP="00D93314">
      <w:r>
        <w:separator/>
      </w:r>
    </w:p>
  </w:endnote>
  <w:endnote w:type="continuationSeparator" w:id="0">
    <w:p w14:paraId="6D8AA07D" w14:textId="77777777" w:rsidR="005F5461" w:rsidRDefault="005F5461" w:rsidP="00D93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C9851" w14:textId="77777777" w:rsidR="00D93314" w:rsidRDefault="00D933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D4ED0" w14:textId="77777777" w:rsidR="00D93314" w:rsidRDefault="00D933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F1349" w14:textId="77777777" w:rsidR="00D93314" w:rsidRDefault="00D933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3DDBC" w14:textId="77777777" w:rsidR="005F5461" w:rsidRDefault="005F5461" w:rsidP="00D93314">
      <w:r>
        <w:separator/>
      </w:r>
    </w:p>
  </w:footnote>
  <w:footnote w:type="continuationSeparator" w:id="0">
    <w:p w14:paraId="1BDF75AE" w14:textId="77777777" w:rsidR="005F5461" w:rsidRDefault="005F5461" w:rsidP="00D933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94FCC" w14:textId="77777777" w:rsidR="00D93314" w:rsidRDefault="00D933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F176E" w14:textId="77777777" w:rsidR="00D93314" w:rsidRDefault="00D933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160A" w14:textId="77777777" w:rsidR="00D93314" w:rsidRDefault="00D933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02456"/>
    <w:multiLevelType w:val="multilevel"/>
    <w:tmpl w:val="3B48AF9A"/>
    <w:lvl w:ilvl="0">
      <w:start w:val="1"/>
      <w:numFmt w:val="decimal"/>
      <w:lvlText w:val="%1."/>
      <w:lvlJc w:val="left"/>
      <w:pPr>
        <w:tabs>
          <w:tab w:val="num" w:pos="1211"/>
        </w:tabs>
        <w:ind w:left="1211"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6F9218E"/>
    <w:multiLevelType w:val="multilevel"/>
    <w:tmpl w:val="EAC8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6FC7E6E"/>
    <w:multiLevelType w:val="multilevel"/>
    <w:tmpl w:val="368026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831A7D"/>
    <w:multiLevelType w:val="multilevel"/>
    <w:tmpl w:val="D3CCE962"/>
    <w:lvl w:ilvl="0">
      <w:start w:val="1"/>
      <w:numFmt w:val="decimal"/>
      <w:lvlText w:val="%1."/>
      <w:lvlJc w:val="left"/>
      <w:pPr>
        <w:tabs>
          <w:tab w:val="num" w:pos="4754"/>
        </w:tabs>
        <w:ind w:left="4754" w:hanging="360"/>
      </w:pPr>
    </w:lvl>
    <w:lvl w:ilvl="1" w:tentative="1">
      <w:start w:val="1"/>
      <w:numFmt w:val="decimal"/>
      <w:lvlText w:val="%2."/>
      <w:lvlJc w:val="left"/>
      <w:pPr>
        <w:tabs>
          <w:tab w:val="num" w:pos="5474"/>
        </w:tabs>
        <w:ind w:left="5474" w:hanging="360"/>
      </w:pPr>
    </w:lvl>
    <w:lvl w:ilvl="2" w:tentative="1">
      <w:start w:val="1"/>
      <w:numFmt w:val="decimal"/>
      <w:lvlText w:val="%3."/>
      <w:lvlJc w:val="left"/>
      <w:pPr>
        <w:tabs>
          <w:tab w:val="num" w:pos="6194"/>
        </w:tabs>
        <w:ind w:left="6194" w:hanging="360"/>
      </w:pPr>
    </w:lvl>
    <w:lvl w:ilvl="3" w:tentative="1">
      <w:start w:val="1"/>
      <w:numFmt w:val="decimal"/>
      <w:lvlText w:val="%4."/>
      <w:lvlJc w:val="left"/>
      <w:pPr>
        <w:tabs>
          <w:tab w:val="num" w:pos="6914"/>
        </w:tabs>
        <w:ind w:left="6914" w:hanging="360"/>
      </w:pPr>
    </w:lvl>
    <w:lvl w:ilvl="4" w:tentative="1">
      <w:start w:val="1"/>
      <w:numFmt w:val="decimal"/>
      <w:lvlText w:val="%5."/>
      <w:lvlJc w:val="left"/>
      <w:pPr>
        <w:tabs>
          <w:tab w:val="num" w:pos="7634"/>
        </w:tabs>
        <w:ind w:left="7634" w:hanging="360"/>
      </w:pPr>
    </w:lvl>
    <w:lvl w:ilvl="5" w:tentative="1">
      <w:start w:val="1"/>
      <w:numFmt w:val="decimal"/>
      <w:lvlText w:val="%6."/>
      <w:lvlJc w:val="left"/>
      <w:pPr>
        <w:tabs>
          <w:tab w:val="num" w:pos="8354"/>
        </w:tabs>
        <w:ind w:left="8354" w:hanging="360"/>
      </w:pPr>
    </w:lvl>
    <w:lvl w:ilvl="6" w:tentative="1">
      <w:start w:val="1"/>
      <w:numFmt w:val="decimal"/>
      <w:lvlText w:val="%7."/>
      <w:lvlJc w:val="left"/>
      <w:pPr>
        <w:tabs>
          <w:tab w:val="num" w:pos="9074"/>
        </w:tabs>
        <w:ind w:left="9074" w:hanging="360"/>
      </w:pPr>
    </w:lvl>
    <w:lvl w:ilvl="7" w:tentative="1">
      <w:start w:val="1"/>
      <w:numFmt w:val="decimal"/>
      <w:lvlText w:val="%8."/>
      <w:lvlJc w:val="left"/>
      <w:pPr>
        <w:tabs>
          <w:tab w:val="num" w:pos="9794"/>
        </w:tabs>
        <w:ind w:left="9794" w:hanging="360"/>
      </w:pPr>
    </w:lvl>
    <w:lvl w:ilvl="8" w:tentative="1">
      <w:start w:val="1"/>
      <w:numFmt w:val="decimal"/>
      <w:lvlText w:val="%9."/>
      <w:lvlJc w:val="left"/>
      <w:pPr>
        <w:tabs>
          <w:tab w:val="num" w:pos="10514"/>
        </w:tabs>
        <w:ind w:left="10514" w:hanging="360"/>
      </w:pPr>
    </w:lvl>
  </w:abstractNum>
  <w:abstractNum w:abstractNumId="18" w15:restartNumberingAfterBreak="0">
    <w:nsid w:val="227C2B97"/>
    <w:multiLevelType w:val="multilevel"/>
    <w:tmpl w:val="07CE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E801FD7"/>
    <w:multiLevelType w:val="multilevel"/>
    <w:tmpl w:val="405EAF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94E06C3"/>
    <w:multiLevelType w:val="multilevel"/>
    <w:tmpl w:val="50EA7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2021B6"/>
    <w:multiLevelType w:val="multilevel"/>
    <w:tmpl w:val="1C94C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05E4C7C"/>
    <w:multiLevelType w:val="multilevel"/>
    <w:tmpl w:val="CB5E80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625D5EA9"/>
    <w:multiLevelType w:val="multilevel"/>
    <w:tmpl w:val="6CD6A4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56A45D5"/>
    <w:multiLevelType w:val="multilevel"/>
    <w:tmpl w:val="7082C1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7F176776"/>
    <w:multiLevelType w:val="multilevel"/>
    <w:tmpl w:val="EFAE6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5624173">
    <w:abstractNumId w:val="27"/>
  </w:num>
  <w:num w:numId="2" w16cid:durableId="414521468">
    <w:abstractNumId w:val="14"/>
  </w:num>
  <w:num w:numId="3" w16cid:durableId="1642425491">
    <w:abstractNumId w:val="11"/>
  </w:num>
  <w:num w:numId="4" w16cid:durableId="737216477">
    <w:abstractNumId w:val="31"/>
  </w:num>
  <w:num w:numId="5" w16cid:durableId="1424761814">
    <w:abstractNumId w:val="15"/>
  </w:num>
  <w:num w:numId="6" w16cid:durableId="1550530213">
    <w:abstractNumId w:val="22"/>
  </w:num>
  <w:num w:numId="7" w16cid:durableId="303508780">
    <w:abstractNumId w:val="24"/>
  </w:num>
  <w:num w:numId="8" w16cid:durableId="1756629050">
    <w:abstractNumId w:val="9"/>
  </w:num>
  <w:num w:numId="9" w16cid:durableId="979579126">
    <w:abstractNumId w:val="7"/>
  </w:num>
  <w:num w:numId="10" w16cid:durableId="1276717908">
    <w:abstractNumId w:val="6"/>
  </w:num>
  <w:num w:numId="11" w16cid:durableId="1017075179">
    <w:abstractNumId w:val="5"/>
  </w:num>
  <w:num w:numId="12" w16cid:durableId="1486777062">
    <w:abstractNumId w:val="4"/>
  </w:num>
  <w:num w:numId="13" w16cid:durableId="2134781768">
    <w:abstractNumId w:val="8"/>
  </w:num>
  <w:num w:numId="14" w16cid:durableId="1097602509">
    <w:abstractNumId w:val="3"/>
  </w:num>
  <w:num w:numId="15" w16cid:durableId="791170539">
    <w:abstractNumId w:val="2"/>
  </w:num>
  <w:num w:numId="16" w16cid:durableId="155659355">
    <w:abstractNumId w:val="1"/>
  </w:num>
  <w:num w:numId="17" w16cid:durableId="452090295">
    <w:abstractNumId w:val="0"/>
  </w:num>
  <w:num w:numId="18" w16cid:durableId="2063626888">
    <w:abstractNumId w:val="19"/>
  </w:num>
  <w:num w:numId="19" w16cid:durableId="1040084276">
    <w:abstractNumId w:val="21"/>
  </w:num>
  <w:num w:numId="20" w16cid:durableId="787355002">
    <w:abstractNumId w:val="28"/>
  </w:num>
  <w:num w:numId="21" w16cid:durableId="1437485079">
    <w:abstractNumId w:val="23"/>
  </w:num>
  <w:num w:numId="22" w16cid:durableId="1128087167">
    <w:abstractNumId w:val="13"/>
  </w:num>
  <w:num w:numId="23" w16cid:durableId="1562591290">
    <w:abstractNumId w:val="33"/>
  </w:num>
  <w:num w:numId="24" w16cid:durableId="1397969604">
    <w:abstractNumId w:val="10"/>
  </w:num>
  <w:num w:numId="25" w16cid:durableId="1220287555">
    <w:abstractNumId w:val="29"/>
  </w:num>
  <w:num w:numId="26" w16cid:durableId="2006468444">
    <w:abstractNumId w:val="34"/>
  </w:num>
  <w:num w:numId="27" w16cid:durableId="175845378">
    <w:abstractNumId w:val="25"/>
  </w:num>
  <w:num w:numId="28" w16cid:durableId="44568131">
    <w:abstractNumId w:val="20"/>
  </w:num>
  <w:num w:numId="29" w16cid:durableId="1027831108">
    <w:abstractNumId w:val="16"/>
  </w:num>
  <w:num w:numId="30" w16cid:durableId="466514684">
    <w:abstractNumId w:val="30"/>
  </w:num>
  <w:num w:numId="31" w16cid:durableId="1486703197">
    <w:abstractNumId w:val="32"/>
  </w:num>
  <w:num w:numId="32" w16cid:durableId="1903910476">
    <w:abstractNumId w:val="26"/>
  </w:num>
  <w:num w:numId="33" w16cid:durableId="905723145">
    <w:abstractNumId w:val="18"/>
  </w:num>
  <w:num w:numId="34" w16cid:durableId="1504517358">
    <w:abstractNumId w:val="17"/>
  </w:num>
  <w:num w:numId="35" w16cid:durableId="13819045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896"/>
    <w:rsid w:val="001A012D"/>
    <w:rsid w:val="005D3D27"/>
    <w:rsid w:val="005F5461"/>
    <w:rsid w:val="00645252"/>
    <w:rsid w:val="006904C1"/>
    <w:rsid w:val="006D3D74"/>
    <w:rsid w:val="0083569A"/>
    <w:rsid w:val="008D5896"/>
    <w:rsid w:val="00A05928"/>
    <w:rsid w:val="00A9204E"/>
    <w:rsid w:val="00D93314"/>
    <w:rsid w:val="00DA6798"/>
    <w:rsid w:val="00E21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A79EB"/>
  <w15:chartTrackingRefBased/>
  <w15:docId w15:val="{C0DF108D-FE79-4825-B8A8-B73CFAA5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8D5896"/>
  </w:style>
  <w:style w:type="paragraph" w:styleId="NormalWeb">
    <w:name w:val="Normal (Web)"/>
    <w:basedOn w:val="Normal"/>
    <w:uiPriority w:val="99"/>
    <w:semiHidden/>
    <w:unhideWhenUsed/>
    <w:rsid w:val="008D5896"/>
    <w:rPr>
      <w:rFonts w:ascii="Times New Roman" w:hAnsi="Times New Roman" w:cs="Times New Roman"/>
      <w:sz w:val="24"/>
      <w:szCs w:val="24"/>
    </w:rPr>
  </w:style>
  <w:style w:type="character" w:customStyle="1" w:styleId="tagnamecolor">
    <w:name w:val="tagnamecolor"/>
    <w:basedOn w:val="DefaultParagraphFont"/>
    <w:rsid w:val="005D3D27"/>
  </w:style>
  <w:style w:type="character" w:customStyle="1" w:styleId="tagcolor">
    <w:name w:val="tagcolor"/>
    <w:basedOn w:val="DefaultParagraphFont"/>
    <w:rsid w:val="005D3D27"/>
  </w:style>
  <w:style w:type="character" w:customStyle="1" w:styleId="attributecolor">
    <w:name w:val="attributecolor"/>
    <w:basedOn w:val="DefaultParagraphFont"/>
    <w:rsid w:val="005D3D27"/>
  </w:style>
  <w:style w:type="character" w:customStyle="1" w:styleId="attributevaluecolor">
    <w:name w:val="attributevaluecolor"/>
    <w:basedOn w:val="DefaultParagraphFont"/>
    <w:rsid w:val="005D3D27"/>
  </w:style>
  <w:style w:type="paragraph" w:customStyle="1" w:styleId="responsive-tabslistitem">
    <w:name w:val="responsive-tabs__list__item"/>
    <w:basedOn w:val="Normal"/>
    <w:rsid w:val="00E21CDE"/>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7167">
      <w:bodyDiv w:val="1"/>
      <w:marLeft w:val="0"/>
      <w:marRight w:val="0"/>
      <w:marTop w:val="0"/>
      <w:marBottom w:val="0"/>
      <w:divBdr>
        <w:top w:val="none" w:sz="0" w:space="0" w:color="auto"/>
        <w:left w:val="none" w:sz="0" w:space="0" w:color="auto"/>
        <w:bottom w:val="none" w:sz="0" w:space="0" w:color="auto"/>
        <w:right w:val="none" w:sz="0" w:space="0" w:color="auto"/>
      </w:divBdr>
    </w:div>
    <w:div w:id="92016166">
      <w:bodyDiv w:val="1"/>
      <w:marLeft w:val="0"/>
      <w:marRight w:val="0"/>
      <w:marTop w:val="0"/>
      <w:marBottom w:val="0"/>
      <w:divBdr>
        <w:top w:val="none" w:sz="0" w:space="0" w:color="auto"/>
        <w:left w:val="none" w:sz="0" w:space="0" w:color="auto"/>
        <w:bottom w:val="none" w:sz="0" w:space="0" w:color="auto"/>
        <w:right w:val="none" w:sz="0" w:space="0" w:color="auto"/>
      </w:divBdr>
    </w:div>
    <w:div w:id="141430963">
      <w:bodyDiv w:val="1"/>
      <w:marLeft w:val="0"/>
      <w:marRight w:val="0"/>
      <w:marTop w:val="0"/>
      <w:marBottom w:val="0"/>
      <w:divBdr>
        <w:top w:val="none" w:sz="0" w:space="0" w:color="auto"/>
        <w:left w:val="none" w:sz="0" w:space="0" w:color="auto"/>
        <w:bottom w:val="none" w:sz="0" w:space="0" w:color="auto"/>
        <w:right w:val="none" w:sz="0" w:space="0" w:color="auto"/>
      </w:divBdr>
    </w:div>
    <w:div w:id="207108903">
      <w:bodyDiv w:val="1"/>
      <w:marLeft w:val="0"/>
      <w:marRight w:val="0"/>
      <w:marTop w:val="0"/>
      <w:marBottom w:val="0"/>
      <w:divBdr>
        <w:top w:val="none" w:sz="0" w:space="0" w:color="auto"/>
        <w:left w:val="none" w:sz="0" w:space="0" w:color="auto"/>
        <w:bottom w:val="none" w:sz="0" w:space="0" w:color="auto"/>
        <w:right w:val="none" w:sz="0" w:space="0" w:color="auto"/>
      </w:divBdr>
    </w:div>
    <w:div w:id="270862463">
      <w:bodyDiv w:val="1"/>
      <w:marLeft w:val="0"/>
      <w:marRight w:val="0"/>
      <w:marTop w:val="0"/>
      <w:marBottom w:val="0"/>
      <w:divBdr>
        <w:top w:val="none" w:sz="0" w:space="0" w:color="auto"/>
        <w:left w:val="none" w:sz="0" w:space="0" w:color="auto"/>
        <w:bottom w:val="none" w:sz="0" w:space="0" w:color="auto"/>
        <w:right w:val="none" w:sz="0" w:space="0" w:color="auto"/>
      </w:divBdr>
    </w:div>
    <w:div w:id="420372513">
      <w:bodyDiv w:val="1"/>
      <w:marLeft w:val="0"/>
      <w:marRight w:val="0"/>
      <w:marTop w:val="0"/>
      <w:marBottom w:val="0"/>
      <w:divBdr>
        <w:top w:val="none" w:sz="0" w:space="0" w:color="auto"/>
        <w:left w:val="none" w:sz="0" w:space="0" w:color="auto"/>
        <w:bottom w:val="none" w:sz="0" w:space="0" w:color="auto"/>
        <w:right w:val="none" w:sz="0" w:space="0" w:color="auto"/>
      </w:divBdr>
    </w:div>
    <w:div w:id="678191178">
      <w:bodyDiv w:val="1"/>
      <w:marLeft w:val="0"/>
      <w:marRight w:val="0"/>
      <w:marTop w:val="0"/>
      <w:marBottom w:val="0"/>
      <w:divBdr>
        <w:top w:val="none" w:sz="0" w:space="0" w:color="auto"/>
        <w:left w:val="none" w:sz="0" w:space="0" w:color="auto"/>
        <w:bottom w:val="none" w:sz="0" w:space="0" w:color="auto"/>
        <w:right w:val="none" w:sz="0" w:space="0" w:color="auto"/>
      </w:divBdr>
    </w:div>
    <w:div w:id="707338516">
      <w:bodyDiv w:val="1"/>
      <w:marLeft w:val="0"/>
      <w:marRight w:val="0"/>
      <w:marTop w:val="0"/>
      <w:marBottom w:val="0"/>
      <w:divBdr>
        <w:top w:val="none" w:sz="0" w:space="0" w:color="auto"/>
        <w:left w:val="none" w:sz="0" w:space="0" w:color="auto"/>
        <w:bottom w:val="none" w:sz="0" w:space="0" w:color="auto"/>
        <w:right w:val="none" w:sz="0" w:space="0" w:color="auto"/>
      </w:divBdr>
    </w:div>
    <w:div w:id="733090709">
      <w:bodyDiv w:val="1"/>
      <w:marLeft w:val="0"/>
      <w:marRight w:val="0"/>
      <w:marTop w:val="0"/>
      <w:marBottom w:val="0"/>
      <w:divBdr>
        <w:top w:val="none" w:sz="0" w:space="0" w:color="auto"/>
        <w:left w:val="none" w:sz="0" w:space="0" w:color="auto"/>
        <w:bottom w:val="none" w:sz="0" w:space="0" w:color="auto"/>
        <w:right w:val="none" w:sz="0" w:space="0" w:color="auto"/>
      </w:divBdr>
      <w:divsChild>
        <w:div w:id="1297879339">
          <w:marLeft w:val="-300"/>
          <w:marRight w:val="-300"/>
          <w:marTop w:val="360"/>
          <w:marBottom w:val="360"/>
          <w:divBdr>
            <w:top w:val="none" w:sz="0" w:space="0" w:color="auto"/>
            <w:left w:val="none" w:sz="0" w:space="0" w:color="auto"/>
            <w:bottom w:val="none" w:sz="0" w:space="0" w:color="auto"/>
            <w:right w:val="none" w:sz="0" w:space="0" w:color="auto"/>
          </w:divBdr>
          <w:divsChild>
            <w:div w:id="167353336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34255646">
      <w:bodyDiv w:val="1"/>
      <w:marLeft w:val="0"/>
      <w:marRight w:val="0"/>
      <w:marTop w:val="0"/>
      <w:marBottom w:val="0"/>
      <w:divBdr>
        <w:top w:val="none" w:sz="0" w:space="0" w:color="auto"/>
        <w:left w:val="none" w:sz="0" w:space="0" w:color="auto"/>
        <w:bottom w:val="none" w:sz="0" w:space="0" w:color="auto"/>
        <w:right w:val="none" w:sz="0" w:space="0" w:color="auto"/>
      </w:divBdr>
    </w:div>
    <w:div w:id="1216772254">
      <w:bodyDiv w:val="1"/>
      <w:marLeft w:val="0"/>
      <w:marRight w:val="0"/>
      <w:marTop w:val="0"/>
      <w:marBottom w:val="0"/>
      <w:divBdr>
        <w:top w:val="none" w:sz="0" w:space="0" w:color="auto"/>
        <w:left w:val="none" w:sz="0" w:space="0" w:color="auto"/>
        <w:bottom w:val="none" w:sz="0" w:space="0" w:color="auto"/>
        <w:right w:val="none" w:sz="0" w:space="0" w:color="auto"/>
      </w:divBdr>
    </w:div>
    <w:div w:id="1221094418">
      <w:bodyDiv w:val="1"/>
      <w:marLeft w:val="0"/>
      <w:marRight w:val="0"/>
      <w:marTop w:val="0"/>
      <w:marBottom w:val="0"/>
      <w:divBdr>
        <w:top w:val="none" w:sz="0" w:space="0" w:color="auto"/>
        <w:left w:val="none" w:sz="0" w:space="0" w:color="auto"/>
        <w:bottom w:val="none" w:sz="0" w:space="0" w:color="auto"/>
        <w:right w:val="none" w:sz="0" w:space="0" w:color="auto"/>
      </w:divBdr>
    </w:div>
    <w:div w:id="1326008607">
      <w:bodyDiv w:val="1"/>
      <w:marLeft w:val="0"/>
      <w:marRight w:val="0"/>
      <w:marTop w:val="0"/>
      <w:marBottom w:val="0"/>
      <w:divBdr>
        <w:top w:val="none" w:sz="0" w:space="0" w:color="auto"/>
        <w:left w:val="none" w:sz="0" w:space="0" w:color="auto"/>
        <w:bottom w:val="none" w:sz="0" w:space="0" w:color="auto"/>
        <w:right w:val="none" w:sz="0" w:space="0" w:color="auto"/>
      </w:divBdr>
      <w:divsChild>
        <w:div w:id="1930236878">
          <w:marLeft w:val="0"/>
          <w:marRight w:val="0"/>
          <w:marTop w:val="0"/>
          <w:marBottom w:val="300"/>
          <w:divBdr>
            <w:top w:val="none" w:sz="0" w:space="0" w:color="auto"/>
            <w:left w:val="none" w:sz="0" w:space="0" w:color="auto"/>
            <w:bottom w:val="none" w:sz="0" w:space="0" w:color="auto"/>
            <w:right w:val="none" w:sz="0" w:space="0" w:color="auto"/>
          </w:divBdr>
          <w:divsChild>
            <w:div w:id="779106704">
              <w:marLeft w:val="0"/>
              <w:marRight w:val="0"/>
              <w:marTop w:val="0"/>
              <w:marBottom w:val="0"/>
              <w:divBdr>
                <w:top w:val="none" w:sz="0" w:space="0" w:color="auto"/>
                <w:left w:val="none" w:sz="0" w:space="0" w:color="auto"/>
                <w:bottom w:val="none" w:sz="0" w:space="0" w:color="auto"/>
                <w:right w:val="none" w:sz="0" w:space="0" w:color="auto"/>
              </w:divBdr>
              <w:divsChild>
                <w:div w:id="1612321828">
                  <w:marLeft w:val="0"/>
                  <w:marRight w:val="0"/>
                  <w:marTop w:val="0"/>
                  <w:marBottom w:val="0"/>
                  <w:divBdr>
                    <w:top w:val="single" w:sz="6" w:space="0" w:color="DDDDDD"/>
                    <w:left w:val="single" w:sz="6" w:space="4" w:color="DDDDDD"/>
                    <w:bottom w:val="single" w:sz="6" w:space="0" w:color="DDDDDD"/>
                    <w:right w:val="single" w:sz="6" w:space="4" w:color="DDDDDD"/>
                  </w:divBdr>
                  <w:divsChild>
                    <w:div w:id="2080785198">
                      <w:marLeft w:val="0"/>
                      <w:marRight w:val="0"/>
                      <w:marTop w:val="0"/>
                      <w:marBottom w:val="150"/>
                      <w:divBdr>
                        <w:top w:val="none" w:sz="0" w:space="0" w:color="auto"/>
                        <w:left w:val="none" w:sz="0" w:space="0" w:color="auto"/>
                        <w:bottom w:val="none" w:sz="0" w:space="0" w:color="auto"/>
                        <w:right w:val="none" w:sz="0" w:space="0" w:color="auto"/>
                      </w:divBdr>
                      <w:divsChild>
                        <w:div w:id="1508787111">
                          <w:marLeft w:val="0"/>
                          <w:marRight w:val="0"/>
                          <w:marTop w:val="0"/>
                          <w:marBottom w:val="0"/>
                          <w:divBdr>
                            <w:top w:val="none" w:sz="0" w:space="0" w:color="auto"/>
                            <w:left w:val="none" w:sz="0" w:space="0" w:color="auto"/>
                            <w:bottom w:val="none" w:sz="0" w:space="0" w:color="auto"/>
                            <w:right w:val="none" w:sz="0" w:space="0" w:color="auto"/>
                          </w:divBdr>
                          <w:divsChild>
                            <w:div w:id="5148095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264788">
      <w:bodyDiv w:val="1"/>
      <w:marLeft w:val="0"/>
      <w:marRight w:val="0"/>
      <w:marTop w:val="0"/>
      <w:marBottom w:val="0"/>
      <w:divBdr>
        <w:top w:val="none" w:sz="0" w:space="0" w:color="auto"/>
        <w:left w:val="none" w:sz="0" w:space="0" w:color="auto"/>
        <w:bottom w:val="none" w:sz="0" w:space="0" w:color="auto"/>
        <w:right w:val="none" w:sz="0" w:space="0" w:color="auto"/>
      </w:divBdr>
    </w:div>
    <w:div w:id="1702975032">
      <w:bodyDiv w:val="1"/>
      <w:marLeft w:val="0"/>
      <w:marRight w:val="0"/>
      <w:marTop w:val="0"/>
      <w:marBottom w:val="0"/>
      <w:divBdr>
        <w:top w:val="none" w:sz="0" w:space="0" w:color="auto"/>
        <w:left w:val="none" w:sz="0" w:space="0" w:color="auto"/>
        <w:bottom w:val="none" w:sz="0" w:space="0" w:color="auto"/>
        <w:right w:val="none" w:sz="0" w:space="0" w:color="auto"/>
      </w:divBdr>
    </w:div>
    <w:div w:id="1916629382">
      <w:bodyDiv w:val="1"/>
      <w:marLeft w:val="0"/>
      <w:marRight w:val="0"/>
      <w:marTop w:val="0"/>
      <w:marBottom w:val="0"/>
      <w:divBdr>
        <w:top w:val="none" w:sz="0" w:space="0" w:color="auto"/>
        <w:left w:val="none" w:sz="0" w:space="0" w:color="auto"/>
        <w:bottom w:val="none" w:sz="0" w:space="0" w:color="auto"/>
        <w:right w:val="none" w:sz="0" w:space="0" w:color="auto"/>
      </w:divBdr>
    </w:div>
    <w:div w:id="202004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eeksforgeeks.org/"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www.geeksforgeeks.org/"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YAM\AppData\Local\Microsoft\Office\16.0\DTS\en-IN%7bCDAB2E57-4D37-44F5-BC4C-CB375F6C6233%7d\%7bFEA9C999-DA66-499E-9027-ED2F9D27263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{FEA9C999-DA66-499E-9027-ED2F9D272634}tf02786999_win32</Template>
  <TotalTime>66</TotalTime>
  <Pages>5</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SWAYAM</dc:creator>
  <cp:keywords/>
  <dc:description/>
  <cp:lastModifiedBy>swayamkoshiya008@outlook.com</cp:lastModifiedBy>
  <cp:revision>2</cp:revision>
  <dcterms:created xsi:type="dcterms:W3CDTF">2023-06-19T13:30:00Z</dcterms:created>
  <dcterms:modified xsi:type="dcterms:W3CDTF">2023-06-21T08:34:00Z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